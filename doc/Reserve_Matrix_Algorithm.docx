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D08DD" w:rsidRPr="00FC2A65" w:rsidRDefault="00DD08DD" w:rsidP="00DD08DD">
      <w:pPr>
        <w:jc w:val="right"/>
        <w:rPr>
          <w:rFonts w:asciiTheme="majorHAnsi" w:eastAsiaTheme="majorEastAsia" w:hAnsiTheme="majorHAnsi" w:cstheme="majorBidi"/>
          <w:b/>
          <w:bCs/>
          <w:lang w:val="ru-RU"/>
        </w:rPr>
      </w:pPr>
      <w:r>
        <w:rPr>
          <w:lang w:val="ru-RU"/>
        </w:rPr>
        <w:t>Приложение 1</w:t>
      </w:r>
    </w:p>
    <w:p w:rsidR="00DD08DD" w:rsidRPr="00D67E31" w:rsidRDefault="00DD08DD" w:rsidP="00DD08D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67E31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Вводные данные</w:t>
      </w:r>
      <w:r w:rsidRPr="00D67E31">
        <w:rPr>
          <w:rFonts w:ascii="Times New Roman" w:hAnsi="Times New Roman" w:cs="Times New Roman"/>
          <w:sz w:val="24"/>
          <w:szCs w:val="24"/>
          <w:u w:val="single"/>
          <w:lang w:val="ru-RU"/>
        </w:rPr>
        <w:t>:</w:t>
      </w:r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D67E31">
        <w:rPr>
          <w:rFonts w:ascii="Times New Roman" w:hAnsi="Times New Roman" w:cs="Times New Roman"/>
          <w:i/>
          <w:sz w:val="24"/>
          <w:szCs w:val="24"/>
          <w:lang w:val="ru-RU"/>
        </w:rPr>
        <w:t>План</w:t>
      </w:r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плановая/приведенная матрица</w:t>
      </w:r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,  </w:t>
      </w:r>
      <w:r w:rsidRPr="00D67E31">
        <w:rPr>
          <w:rFonts w:ascii="Times New Roman" w:hAnsi="Times New Roman" w:cs="Times New Roman"/>
          <w:i/>
          <w:sz w:val="24"/>
          <w:szCs w:val="24"/>
          <w:lang w:val="ru-RU"/>
        </w:rPr>
        <w:t>Факт</w:t>
      </w:r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проводка</w:t>
      </w:r>
      <w:r w:rsidRPr="00D67E3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tbl>
      <w:tblPr>
        <w:tblStyle w:val="aff5"/>
        <w:tblW w:w="0" w:type="auto"/>
        <w:jc w:val="center"/>
        <w:tblInd w:w="-218" w:type="dxa"/>
        <w:tblLook w:val="04A0" w:firstRow="1" w:lastRow="0" w:firstColumn="1" w:lastColumn="0" w:noHBand="0" w:noVBand="1"/>
      </w:tblPr>
      <w:tblGrid>
        <w:gridCol w:w="1266"/>
        <w:gridCol w:w="1048"/>
        <w:gridCol w:w="1049"/>
        <w:gridCol w:w="1049"/>
        <w:gridCol w:w="1049"/>
        <w:gridCol w:w="1122"/>
        <w:gridCol w:w="1134"/>
      </w:tblGrid>
      <w:tr w:rsidR="00DD08DD" w:rsidTr="001A3C5B">
        <w:trPr>
          <w:trHeight w:val="278"/>
          <w:jc w:val="center"/>
        </w:trPr>
        <w:tc>
          <w:tcPr>
            <w:tcW w:w="1266" w:type="dxa"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Заказ</w:t>
            </w:r>
            <w:proofErr w:type="spellEnd"/>
          </w:p>
        </w:tc>
        <w:tc>
          <w:tcPr>
            <w:tcW w:w="1048" w:type="dxa"/>
            <w:vMerge w:val="restart"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49" w:type="dxa"/>
            <w:vMerge w:val="restart"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049" w:type="dxa"/>
            <w:vMerge w:val="restart"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…i…</w:t>
            </w:r>
          </w:p>
        </w:tc>
        <w:tc>
          <w:tcPr>
            <w:tcW w:w="1049" w:type="dxa"/>
            <w:vMerge w:val="restart"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</w:p>
        </w:tc>
        <w:tc>
          <w:tcPr>
            <w:tcW w:w="1122" w:type="dxa"/>
            <w:vMerge w:val="restart"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План</w:t>
            </w:r>
            <w:proofErr w:type="spellEnd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по</w:t>
            </w:r>
            <w:proofErr w:type="spellEnd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подр</w:t>
            </w:r>
            <w:proofErr w:type="spellEnd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. j</w:t>
            </w:r>
          </w:p>
        </w:tc>
        <w:tc>
          <w:tcPr>
            <w:tcW w:w="1134" w:type="dxa"/>
            <w:vMerge w:val="restart"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Факт</w:t>
            </w:r>
            <w:proofErr w:type="spellEnd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по</w:t>
            </w:r>
            <w:proofErr w:type="spellEnd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подр</w:t>
            </w:r>
            <w:proofErr w:type="spellEnd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. j</w:t>
            </w:r>
          </w:p>
        </w:tc>
      </w:tr>
      <w:tr w:rsidR="00DD08DD" w:rsidTr="001A3C5B">
        <w:trPr>
          <w:trHeight w:val="277"/>
          <w:jc w:val="center"/>
        </w:trPr>
        <w:tc>
          <w:tcPr>
            <w:tcW w:w="1266" w:type="dxa"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Подразд</w:t>
            </w:r>
            <w:proofErr w:type="spellEnd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1048" w:type="dxa"/>
            <w:vMerge/>
          </w:tcPr>
          <w:p w:rsidR="00DD08DD" w:rsidRPr="009E766F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9" w:type="dxa"/>
            <w:vMerge/>
          </w:tcPr>
          <w:p w:rsidR="00DD08DD" w:rsidRPr="009E766F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9" w:type="dxa"/>
            <w:vMerge/>
          </w:tcPr>
          <w:p w:rsidR="00DD08DD" w:rsidRPr="009E766F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9" w:type="dxa"/>
            <w:vMerge/>
          </w:tcPr>
          <w:p w:rsidR="00DD08DD" w:rsidRPr="009E766F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22" w:type="dxa"/>
            <w:vMerge/>
          </w:tcPr>
          <w:p w:rsidR="00DD08DD" w:rsidRPr="009E766F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DD08DD" w:rsidRPr="009E766F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D08DD" w:rsidTr="001A3C5B">
        <w:trPr>
          <w:trHeight w:val="379"/>
          <w:jc w:val="center"/>
        </w:trPr>
        <w:tc>
          <w:tcPr>
            <w:tcW w:w="1266" w:type="dxa"/>
            <w:vMerge w:val="restart"/>
            <w:vAlign w:val="center"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48" w:type="dxa"/>
          </w:tcPr>
          <w:p w:rsidR="00DD08DD" w:rsidRPr="007073E1" w:rsidRDefault="00784D83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C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DD08DD" w:rsidRPr="007073E1" w:rsidRDefault="00784D83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DD08DD" w:rsidRPr="007073E1" w:rsidRDefault="00784D83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22" w:type="dxa"/>
            <w:vMerge w:val="restart"/>
            <w:vAlign w:val="center"/>
          </w:tcPr>
          <w:p w:rsidR="00DD08DD" w:rsidRPr="007073E1" w:rsidRDefault="00784D83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34" w:type="dxa"/>
            <w:vMerge w:val="restart"/>
            <w:vAlign w:val="center"/>
          </w:tcPr>
          <w:p w:rsidR="00DD08DD" w:rsidRPr="007073E1" w:rsidRDefault="00784D83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</w:tr>
      <w:tr w:rsidR="00DD08DD" w:rsidTr="001A3C5B">
        <w:trPr>
          <w:trHeight w:val="478"/>
          <w:jc w:val="center"/>
        </w:trPr>
        <w:tc>
          <w:tcPr>
            <w:tcW w:w="1266" w:type="dxa"/>
            <w:vMerge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8" w:type="dxa"/>
          </w:tcPr>
          <w:p w:rsidR="00DD08DD" w:rsidRPr="007073E1" w:rsidRDefault="00784D83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CF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C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DD08DD" w:rsidRPr="007073E1" w:rsidRDefault="00784D83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DD08DD" w:rsidRPr="007073E1" w:rsidRDefault="00784D83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22" w:type="dxa"/>
            <w:vMerge/>
          </w:tcPr>
          <w:p w:rsidR="00DD08DD" w:rsidRPr="005F27B3" w:rsidRDefault="00DD08DD" w:rsidP="001A3C5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DD08DD" w:rsidRPr="005F27B3" w:rsidRDefault="00DD08DD" w:rsidP="001A3C5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D08DD" w:rsidTr="001A3C5B">
        <w:trPr>
          <w:trHeight w:val="478"/>
          <w:jc w:val="center"/>
        </w:trPr>
        <w:tc>
          <w:tcPr>
            <w:tcW w:w="1266" w:type="dxa"/>
            <w:vMerge w:val="restart"/>
            <w:vAlign w:val="center"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048" w:type="dxa"/>
          </w:tcPr>
          <w:p w:rsidR="00DD08DD" w:rsidRPr="007073E1" w:rsidRDefault="00784D83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C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DD08DD" w:rsidRPr="007073E1" w:rsidRDefault="00784D83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DD08DD" w:rsidRPr="007073E1" w:rsidRDefault="00784D83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22" w:type="dxa"/>
            <w:vMerge w:val="restart"/>
            <w:vAlign w:val="center"/>
          </w:tcPr>
          <w:p w:rsidR="00DD08DD" w:rsidRPr="007073E1" w:rsidRDefault="00784D83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34" w:type="dxa"/>
            <w:vMerge w:val="restart"/>
            <w:vAlign w:val="center"/>
          </w:tcPr>
          <w:p w:rsidR="00DD08DD" w:rsidRPr="007073E1" w:rsidRDefault="00784D83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DD08DD" w:rsidTr="001A3C5B">
        <w:trPr>
          <w:trHeight w:val="478"/>
          <w:jc w:val="center"/>
        </w:trPr>
        <w:tc>
          <w:tcPr>
            <w:tcW w:w="1266" w:type="dxa"/>
            <w:vMerge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8" w:type="dxa"/>
          </w:tcPr>
          <w:p w:rsidR="00DD08DD" w:rsidRPr="007073E1" w:rsidRDefault="00784D83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CF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C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DD08DD" w:rsidRPr="007073E1" w:rsidRDefault="00784D83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DD08DD" w:rsidRPr="007073E1" w:rsidRDefault="00784D83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22" w:type="dxa"/>
            <w:vMerge/>
          </w:tcPr>
          <w:p w:rsidR="00DD08DD" w:rsidRPr="005F27B3" w:rsidRDefault="00DD08DD" w:rsidP="001A3C5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DD08DD" w:rsidRPr="005F27B3" w:rsidRDefault="00DD08DD" w:rsidP="001A3C5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D08DD" w:rsidTr="001A3C5B">
        <w:trPr>
          <w:trHeight w:val="478"/>
          <w:jc w:val="center"/>
        </w:trPr>
        <w:tc>
          <w:tcPr>
            <w:tcW w:w="1266" w:type="dxa"/>
            <w:vMerge w:val="restart"/>
            <w:vAlign w:val="center"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...j…</w:t>
            </w:r>
          </w:p>
        </w:tc>
        <w:tc>
          <w:tcPr>
            <w:tcW w:w="1048" w:type="dxa"/>
          </w:tcPr>
          <w:p w:rsidR="00DD08DD" w:rsidRPr="007073E1" w:rsidRDefault="00784D83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DD08DD" w:rsidRPr="007073E1" w:rsidRDefault="00784D83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DD08DD" w:rsidRPr="007073E1" w:rsidRDefault="00784D83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DD08DD" w:rsidRPr="007073E1" w:rsidRDefault="00784D83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mj</m:t>
                    </m:r>
                  </m:sub>
                </m:sSub>
              </m:oMath>
            </m:oMathPara>
          </w:p>
        </w:tc>
        <w:tc>
          <w:tcPr>
            <w:tcW w:w="1122" w:type="dxa"/>
            <w:vMerge w:val="restart"/>
            <w:vAlign w:val="center"/>
          </w:tcPr>
          <w:p w:rsidR="00DD08DD" w:rsidRPr="007073E1" w:rsidRDefault="00784D83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34" w:type="dxa"/>
            <w:vMerge w:val="restart"/>
            <w:vAlign w:val="center"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C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</w:tr>
      <w:tr w:rsidR="00DD08DD" w:rsidTr="001A3C5B">
        <w:trPr>
          <w:trHeight w:val="478"/>
          <w:jc w:val="center"/>
        </w:trPr>
        <w:tc>
          <w:tcPr>
            <w:tcW w:w="1266" w:type="dxa"/>
            <w:vMerge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8" w:type="dxa"/>
          </w:tcPr>
          <w:p w:rsidR="00DD08DD" w:rsidRPr="007073E1" w:rsidRDefault="00784D83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CF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DD08DD" w:rsidRPr="007073E1" w:rsidRDefault="00784D83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CF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DD08DD" w:rsidRPr="007073E1" w:rsidRDefault="00784D83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ij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DD08DD" w:rsidRPr="007073E1" w:rsidRDefault="00784D83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mj</m:t>
                    </m:r>
                  </m:sub>
                </m:sSub>
              </m:oMath>
            </m:oMathPara>
          </w:p>
        </w:tc>
        <w:tc>
          <w:tcPr>
            <w:tcW w:w="1122" w:type="dxa"/>
            <w:vMerge/>
          </w:tcPr>
          <w:p w:rsidR="00DD08DD" w:rsidRPr="005F27B3" w:rsidRDefault="00DD08DD" w:rsidP="001A3C5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DD08DD" w:rsidRDefault="00DD08DD" w:rsidP="001A3C5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D08DD" w:rsidTr="001A3C5B">
        <w:trPr>
          <w:trHeight w:val="478"/>
          <w:jc w:val="center"/>
        </w:trPr>
        <w:tc>
          <w:tcPr>
            <w:tcW w:w="1266" w:type="dxa"/>
            <w:vMerge w:val="restart"/>
            <w:vAlign w:val="center"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1048" w:type="dxa"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C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DD08DD" w:rsidRPr="007073E1" w:rsidRDefault="00784D83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DD08DD" w:rsidRPr="007073E1" w:rsidRDefault="00784D83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DD08DD" w:rsidRPr="007073E1" w:rsidRDefault="00784D83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mn</m:t>
                    </m:r>
                  </m:sub>
                </m:sSub>
              </m:oMath>
            </m:oMathPara>
          </w:p>
        </w:tc>
        <w:tc>
          <w:tcPr>
            <w:tcW w:w="1122" w:type="dxa"/>
            <w:vMerge w:val="restart"/>
            <w:vAlign w:val="center"/>
          </w:tcPr>
          <w:p w:rsidR="00DD08DD" w:rsidRPr="007073E1" w:rsidRDefault="00784D83" w:rsidP="001E5A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134" w:type="dxa"/>
            <w:vMerge w:val="restart"/>
            <w:vAlign w:val="center"/>
          </w:tcPr>
          <w:p w:rsidR="00DD08DD" w:rsidRPr="007073E1" w:rsidRDefault="00784D83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</w:tr>
      <w:tr w:rsidR="00DD08DD" w:rsidTr="001A3C5B">
        <w:trPr>
          <w:trHeight w:val="478"/>
          <w:jc w:val="center"/>
        </w:trPr>
        <w:tc>
          <w:tcPr>
            <w:tcW w:w="1266" w:type="dxa"/>
            <w:vMerge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8" w:type="dxa"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C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DD08DD" w:rsidRPr="007073E1" w:rsidRDefault="00784D83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CF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DD08DD" w:rsidRPr="007073E1" w:rsidRDefault="00784D83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in</m:t>
                    </m:r>
                  </m:sub>
                </m:sSub>
              </m:oMath>
            </m:oMathPara>
          </w:p>
        </w:tc>
        <w:tc>
          <w:tcPr>
            <w:tcW w:w="1049" w:type="dxa"/>
          </w:tcPr>
          <w:p w:rsidR="00DD08DD" w:rsidRPr="007073E1" w:rsidRDefault="00784D83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mn</m:t>
                    </m:r>
                  </m:sub>
                </m:sSub>
              </m:oMath>
            </m:oMathPara>
          </w:p>
        </w:tc>
        <w:tc>
          <w:tcPr>
            <w:tcW w:w="1122" w:type="dxa"/>
            <w:vMerge/>
          </w:tcPr>
          <w:p w:rsidR="00DD08DD" w:rsidRPr="005F27B3" w:rsidRDefault="00DD08DD" w:rsidP="001A3C5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DD08DD" w:rsidRPr="005F27B3" w:rsidRDefault="00DD08DD" w:rsidP="001A3C5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D08DD" w:rsidTr="001A3C5B">
        <w:trPr>
          <w:trHeight w:val="501"/>
          <w:jc w:val="center"/>
        </w:trPr>
        <w:tc>
          <w:tcPr>
            <w:tcW w:w="1266" w:type="dxa"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План</w:t>
            </w:r>
            <w:proofErr w:type="spellEnd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по</w:t>
            </w:r>
            <w:proofErr w:type="spellEnd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заказу</w:t>
            </w:r>
            <w:proofErr w:type="spellEnd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</w:t>
            </w:r>
          </w:p>
        </w:tc>
        <w:tc>
          <w:tcPr>
            <w:tcW w:w="1048" w:type="dxa"/>
          </w:tcPr>
          <w:p w:rsidR="00DD08DD" w:rsidRPr="007073E1" w:rsidRDefault="00784D83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9" w:type="dxa"/>
          </w:tcPr>
          <w:p w:rsidR="00DD08DD" w:rsidRPr="007073E1" w:rsidRDefault="00784D83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9" w:type="dxa"/>
          </w:tcPr>
          <w:p w:rsidR="00DD08DD" w:rsidRPr="007073E1" w:rsidRDefault="00784D83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9" w:type="dxa"/>
          </w:tcPr>
          <w:p w:rsidR="00DD08DD" w:rsidRPr="007073E1" w:rsidRDefault="00784D83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CPZ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22" w:type="dxa"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3E1">
              <w:rPr>
                <w:rFonts w:ascii="Times New Roman" w:hAnsi="Times New Roman" w:cs="Times New Roman"/>
                <w:sz w:val="24"/>
                <w:szCs w:val="24"/>
              </w:rPr>
              <w:t>--------</w:t>
            </w:r>
          </w:p>
        </w:tc>
        <w:tc>
          <w:tcPr>
            <w:tcW w:w="1134" w:type="dxa"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3E1">
              <w:rPr>
                <w:rFonts w:ascii="Times New Roman" w:hAnsi="Times New Roman" w:cs="Times New Roman"/>
                <w:sz w:val="24"/>
                <w:szCs w:val="24"/>
              </w:rPr>
              <w:t>---------</w:t>
            </w:r>
          </w:p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08DD" w:rsidTr="001A3C5B">
        <w:trPr>
          <w:trHeight w:val="501"/>
          <w:jc w:val="center"/>
        </w:trPr>
        <w:tc>
          <w:tcPr>
            <w:tcW w:w="1266" w:type="dxa"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Факт </w:t>
            </w:r>
            <w:proofErr w:type="spellStart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по</w:t>
            </w:r>
            <w:proofErr w:type="spellEnd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>заказу</w:t>
            </w:r>
            <w:proofErr w:type="spellEnd"/>
            <w:r w:rsidRPr="007073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</w:t>
            </w:r>
          </w:p>
        </w:tc>
        <w:tc>
          <w:tcPr>
            <w:tcW w:w="1048" w:type="dxa"/>
          </w:tcPr>
          <w:p w:rsidR="00DD08DD" w:rsidRPr="007073E1" w:rsidRDefault="00784D83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CFZ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9" w:type="dxa"/>
          </w:tcPr>
          <w:p w:rsidR="00DD08DD" w:rsidRPr="007073E1" w:rsidRDefault="00784D83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CFZ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9" w:type="dxa"/>
          </w:tcPr>
          <w:p w:rsidR="00DD08DD" w:rsidRPr="007073E1" w:rsidRDefault="00784D83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CFZ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oMath>
            </m:oMathPara>
          </w:p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49" w:type="dxa"/>
          </w:tcPr>
          <w:p w:rsidR="00DD08DD" w:rsidRPr="007073E1" w:rsidRDefault="00784D83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Times New Roman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CFZ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22" w:type="dxa"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3E1">
              <w:rPr>
                <w:rFonts w:ascii="Times New Roman" w:hAnsi="Times New Roman" w:cs="Times New Roman"/>
                <w:sz w:val="24"/>
                <w:szCs w:val="24"/>
              </w:rPr>
              <w:t>--------</w:t>
            </w:r>
          </w:p>
        </w:tc>
        <w:tc>
          <w:tcPr>
            <w:tcW w:w="1134" w:type="dxa"/>
          </w:tcPr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73E1">
              <w:rPr>
                <w:rFonts w:ascii="Times New Roman" w:hAnsi="Times New Roman" w:cs="Times New Roman"/>
                <w:sz w:val="24"/>
                <w:szCs w:val="24"/>
              </w:rPr>
              <w:t>---------</w:t>
            </w:r>
          </w:p>
          <w:p w:rsidR="00DD08DD" w:rsidRPr="007073E1" w:rsidRDefault="00DD08DD" w:rsidP="001A3C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2FC4" w:rsidRDefault="00612FC4" w:rsidP="00DD08DD">
      <w:pPr>
        <w:ind w:right="-1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D08DD" w:rsidRPr="00D67E31" w:rsidRDefault="00DD08DD" w:rsidP="00DD08DD">
      <w:pPr>
        <w:ind w:right="-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Pr="00D67E31">
        <w:rPr>
          <w:rFonts w:ascii="Times New Roman" w:hAnsi="Times New Roman" w:cs="Times New Roman"/>
          <w:b/>
          <w:sz w:val="24"/>
          <w:szCs w:val="24"/>
        </w:rPr>
        <w:t>i</w:t>
      </w:r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– заказ, </w:t>
      </w:r>
      <w:r w:rsidRPr="00D67E31">
        <w:rPr>
          <w:rFonts w:ascii="Times New Roman" w:hAnsi="Times New Roman" w:cs="Times New Roman"/>
          <w:b/>
          <w:sz w:val="24"/>
          <w:szCs w:val="24"/>
        </w:rPr>
        <w:t>m</w:t>
      </w:r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– число всех заказов, </w:t>
      </w:r>
      <w:r w:rsidRPr="00D67E31">
        <w:rPr>
          <w:rFonts w:ascii="Times New Roman" w:hAnsi="Times New Roman" w:cs="Times New Roman"/>
          <w:b/>
          <w:sz w:val="24"/>
          <w:szCs w:val="24"/>
        </w:rPr>
        <w:t>k</w:t>
      </w:r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– число контролируемых заказов, </w:t>
      </w:r>
      <w:r w:rsidRPr="00D67E31">
        <w:rPr>
          <w:rFonts w:ascii="Times New Roman" w:hAnsi="Times New Roman" w:cs="Times New Roman"/>
          <w:b/>
          <w:sz w:val="24"/>
          <w:szCs w:val="24"/>
        </w:rPr>
        <w:t>k</w:t>
      </w:r>
      <w:r w:rsidRPr="00D67E3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&lt; </w:t>
      </w:r>
      <w:r w:rsidRPr="00D67E31">
        <w:rPr>
          <w:rFonts w:ascii="Times New Roman" w:hAnsi="Times New Roman" w:cs="Times New Roman"/>
          <w:b/>
          <w:sz w:val="24"/>
          <w:szCs w:val="24"/>
        </w:rPr>
        <w:t>m</w:t>
      </w:r>
      <w:r w:rsidRPr="00D67E31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DD08DD" w:rsidRPr="001E5A94" w:rsidRDefault="00DD08DD" w:rsidP="00DD08DD">
      <w:pPr>
        <w:ind w:right="-1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67E31">
        <w:rPr>
          <w:rFonts w:ascii="Times New Roman" w:hAnsi="Times New Roman" w:cs="Times New Roman"/>
          <w:b/>
          <w:sz w:val="24"/>
          <w:szCs w:val="24"/>
        </w:rPr>
        <w:t>j</w:t>
      </w:r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– подразделение, </w:t>
      </w:r>
      <w:r w:rsidRPr="00D67E31">
        <w:rPr>
          <w:rFonts w:ascii="Times New Roman" w:hAnsi="Times New Roman" w:cs="Times New Roman"/>
          <w:b/>
          <w:sz w:val="24"/>
          <w:szCs w:val="24"/>
        </w:rPr>
        <w:t>n</w:t>
      </w:r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– кол-во всех подразделений;</w:t>
      </w:r>
    </w:p>
    <w:p w:rsidR="001E5A94" w:rsidRDefault="001E5A94" w:rsidP="00DD08DD">
      <w:pPr>
        <w:ind w:right="-1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1E5A94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стоимость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1E5A94">
        <w:rPr>
          <w:rFonts w:ascii="Times New Roman" w:hAnsi="Times New Roman" w:cs="Times New Roman"/>
          <w:sz w:val="24"/>
          <w:szCs w:val="24"/>
          <w:lang w:val="ru-RU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время,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1E5A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1E5A9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цена часа</w:t>
      </w:r>
    </w:p>
    <w:p w:rsidR="001E5A94" w:rsidRDefault="001E5A94" w:rsidP="00DD08DD">
      <w:pPr>
        <w:ind w:right="-1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1E5A94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план</w:t>
      </w:r>
      <w:proofErr w:type="gramEnd"/>
      <w:r w:rsidRPr="001E5A9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1E5A94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ru-RU"/>
        </w:rPr>
        <w:t>факт</w:t>
      </w:r>
      <w:r w:rsidRPr="001E5A94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1E5A94">
        <w:rPr>
          <w:rFonts w:ascii="Times New Roman" w:hAnsi="Times New Roman" w:cs="Times New Roman"/>
          <w:sz w:val="24"/>
          <w:szCs w:val="24"/>
          <w:lang w:val="ru-RU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уточненный факт</w:t>
      </w:r>
    </w:p>
    <w:p w:rsidR="001E12FF" w:rsidRPr="001E12FF" w:rsidRDefault="00B4343F" w:rsidP="00DD08DD">
      <w:pPr>
        <w:ind w:right="-1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1E12FF" w:rsidRPr="001E12F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E12FF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proofErr w:type="gramStart"/>
      <w:r w:rsidR="001E12FF">
        <w:rPr>
          <w:rFonts w:ascii="Times New Roman" w:hAnsi="Times New Roman" w:cs="Times New Roman"/>
          <w:sz w:val="24"/>
          <w:szCs w:val="24"/>
          <w:lang w:val="ru-RU"/>
        </w:rPr>
        <w:t>фиксированная</w:t>
      </w:r>
      <w:proofErr w:type="gramEnd"/>
      <w:r w:rsidR="001E12FF">
        <w:rPr>
          <w:rFonts w:ascii="Times New Roman" w:hAnsi="Times New Roman" w:cs="Times New Roman"/>
          <w:sz w:val="24"/>
          <w:szCs w:val="24"/>
          <w:lang w:val="ru-RU"/>
        </w:rPr>
        <w:t xml:space="preserve"> часть</w:t>
      </w:r>
      <w:r w:rsidR="001E12FF" w:rsidRPr="001E12F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1E12FF">
        <w:rPr>
          <w:rFonts w:ascii="Times New Roman" w:hAnsi="Times New Roman" w:cs="Times New Roman"/>
          <w:sz w:val="24"/>
          <w:szCs w:val="24"/>
        </w:rPr>
        <w:t>V</w:t>
      </w:r>
      <w:r w:rsidR="001E12FF" w:rsidRPr="001E12F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E12FF">
        <w:rPr>
          <w:rFonts w:ascii="Times New Roman" w:hAnsi="Times New Roman" w:cs="Times New Roman"/>
          <w:sz w:val="24"/>
          <w:szCs w:val="24"/>
          <w:lang w:val="ru-RU"/>
        </w:rPr>
        <w:t xml:space="preserve">– переменная (резерв), </w:t>
      </w:r>
      <w:r w:rsidR="001E12FF">
        <w:rPr>
          <w:rFonts w:ascii="Times New Roman" w:hAnsi="Times New Roman" w:cs="Times New Roman"/>
          <w:sz w:val="24"/>
          <w:szCs w:val="24"/>
        </w:rPr>
        <w:t>K</w:t>
      </w:r>
      <w:r w:rsidR="001E12FF">
        <w:rPr>
          <w:rFonts w:ascii="Times New Roman" w:hAnsi="Times New Roman" w:cs="Times New Roman"/>
          <w:sz w:val="24"/>
          <w:szCs w:val="24"/>
          <w:lang w:val="ru-RU"/>
        </w:rPr>
        <w:t xml:space="preserve"> - командировки</w:t>
      </w:r>
    </w:p>
    <w:p w:rsidR="001E5A94" w:rsidRPr="001E5A94" w:rsidRDefault="001E5A94" w:rsidP="00DD08DD">
      <w:pPr>
        <w:ind w:right="-1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D –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подразделение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- заказ</w:t>
      </w:r>
    </w:p>
    <w:p w:rsidR="00DD08DD" w:rsidRDefault="00784D83" w:rsidP="00DD08DD">
      <w:pPr>
        <w:ind w:right="-1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="00DD08DD"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- плановая </w:t>
      </w:r>
      <w:r w:rsidR="00DD08DD">
        <w:rPr>
          <w:rFonts w:ascii="Times New Roman" w:hAnsi="Times New Roman" w:cs="Times New Roman"/>
          <w:sz w:val="24"/>
          <w:szCs w:val="24"/>
          <w:lang w:val="ru-RU"/>
        </w:rPr>
        <w:t>стоимость</w:t>
      </w:r>
      <w:r w:rsidR="00DD08DD"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заказа </w:t>
      </w:r>
      <w:r w:rsidR="00DD08DD" w:rsidRPr="00D67E31">
        <w:rPr>
          <w:rFonts w:ascii="Times New Roman" w:hAnsi="Times New Roman" w:cs="Times New Roman"/>
          <w:sz w:val="24"/>
          <w:szCs w:val="24"/>
        </w:rPr>
        <w:t>i</w:t>
      </w:r>
      <w:r w:rsidR="00DD08DD"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в подразделении </w:t>
      </w:r>
      <w:r w:rsidR="00DD08DD" w:rsidRPr="00D67E31">
        <w:rPr>
          <w:rFonts w:ascii="Times New Roman" w:hAnsi="Times New Roman" w:cs="Times New Roman"/>
          <w:sz w:val="24"/>
          <w:szCs w:val="24"/>
        </w:rPr>
        <w:t>j</w:t>
      </w:r>
      <w:r w:rsidR="00DD08DD" w:rsidRPr="00D67E31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DD08DD" w:rsidRPr="003126DA" w:rsidRDefault="00784D83" w:rsidP="00612FC4">
      <w:pPr>
        <w:ind w:left="426" w:right="-1"/>
        <w:jc w:val="center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ru-RU"/>
          </w:rPr>
          <m:t>*</m:t>
        </m:r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ru-RU"/>
          </w:rPr>
          <m:t>(</m:t>
        </m:r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ru-RU"/>
          </w:rPr>
          <m:t xml:space="preserve">+ </m:t>
        </m:r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Tk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ru-RU"/>
          </w:rPr>
          <m:t>)</m:t>
        </m:r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ru-RU"/>
          </w:rPr>
          <m:t xml:space="preserve"> </m:t>
        </m:r>
      </m:oMath>
      <w:r w:rsidR="00DD08DD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,</w:t>
      </w:r>
    </w:p>
    <w:p w:rsidR="00DD08DD" w:rsidRDefault="00DD08DD" w:rsidP="00DD08DD">
      <w:pPr>
        <w:ind w:left="426" w:right="-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где 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– </w:t>
      </w:r>
      <w:r w:rsidR="001E12FF">
        <w:rPr>
          <w:rFonts w:ascii="Times New Roman" w:hAnsi="Times New Roman" w:cs="Times New Roman"/>
          <w:sz w:val="24"/>
          <w:szCs w:val="24"/>
          <w:lang w:val="ru-RU"/>
        </w:rPr>
        <w:t xml:space="preserve">стоимость </w:t>
      </w:r>
      <w:r w:rsidRPr="00BA5B6C">
        <w:rPr>
          <w:rFonts w:ascii="Times New Roman" w:hAnsi="Times New Roman" w:cs="Times New Roman"/>
          <w:sz w:val="24"/>
          <w:szCs w:val="24"/>
          <w:lang w:val="ru-RU"/>
        </w:rPr>
        <w:t xml:space="preserve">часа по заказу </w:t>
      </w:r>
      <w:r w:rsidRPr="00BA5B6C">
        <w:rPr>
          <w:rFonts w:ascii="Times New Roman" w:hAnsi="Times New Roman" w:cs="Times New Roman"/>
          <w:sz w:val="24"/>
          <w:szCs w:val="24"/>
        </w:rPr>
        <w:t>i</w:t>
      </w:r>
      <w:r w:rsidRPr="00BA5B6C">
        <w:rPr>
          <w:rFonts w:ascii="Times New Roman" w:hAnsi="Times New Roman" w:cs="Times New Roman"/>
          <w:sz w:val="24"/>
          <w:szCs w:val="24"/>
          <w:lang w:val="ru-RU"/>
        </w:rPr>
        <w:t xml:space="preserve"> в подразделении </w:t>
      </w:r>
      <w:r w:rsidRPr="00BA5B6C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</w:p>
    <w:p w:rsidR="00DD08DD" w:rsidRPr="003126DA" w:rsidRDefault="00DD08DD" w:rsidP="00DD08DD">
      <w:pPr>
        <w:ind w:left="426" w:right="-1" w:firstLine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T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Pr="00391C74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– </w:t>
      </w:r>
      <w:r w:rsidR="001E12FF">
        <w:rPr>
          <w:rFonts w:ascii="Times New Roman" w:hAnsi="Times New Roman" w:cs="Times New Roman"/>
          <w:sz w:val="24"/>
          <w:szCs w:val="24"/>
          <w:lang w:val="ru-RU"/>
        </w:rPr>
        <w:t>плановое время</w:t>
      </w:r>
      <w:r w:rsidRPr="00391C7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E12FF" w:rsidRPr="001E12FF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1E12FF">
        <w:rPr>
          <w:rFonts w:ascii="Times New Roman" w:hAnsi="Times New Roman" w:cs="Times New Roman"/>
          <w:sz w:val="24"/>
          <w:szCs w:val="24"/>
          <w:lang w:val="ru-RU"/>
        </w:rPr>
        <w:t>плановая матрица</w:t>
      </w:r>
      <w:r w:rsidR="001E12FF" w:rsidRPr="001E12FF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391C74">
        <w:rPr>
          <w:rFonts w:ascii="Times New Roman" w:hAnsi="Times New Roman" w:cs="Times New Roman"/>
          <w:sz w:val="24"/>
          <w:szCs w:val="24"/>
          <w:lang w:val="ru-RU"/>
        </w:rPr>
        <w:t xml:space="preserve">по заказу </w:t>
      </w:r>
      <w:r w:rsidRPr="00391C74">
        <w:rPr>
          <w:rFonts w:ascii="Times New Roman" w:hAnsi="Times New Roman" w:cs="Times New Roman"/>
          <w:sz w:val="24"/>
          <w:szCs w:val="24"/>
        </w:rPr>
        <w:t>i</w:t>
      </w:r>
      <w:r w:rsidRPr="00391C74">
        <w:rPr>
          <w:rFonts w:ascii="Times New Roman" w:hAnsi="Times New Roman" w:cs="Times New Roman"/>
          <w:sz w:val="24"/>
          <w:szCs w:val="24"/>
          <w:lang w:val="ru-RU"/>
        </w:rPr>
        <w:t xml:space="preserve"> в подразделении </w:t>
      </w:r>
      <w:r w:rsidRPr="00391C74">
        <w:rPr>
          <w:rFonts w:ascii="Times New Roman" w:hAnsi="Times New Roman" w:cs="Times New Roman"/>
          <w:sz w:val="24"/>
          <w:szCs w:val="24"/>
        </w:rPr>
        <w:t>j</w:t>
      </w:r>
      <w:r w:rsidRPr="00391C74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3126DA" w:rsidRPr="003126DA" w:rsidRDefault="00784D83" w:rsidP="003126DA">
      <w:pPr>
        <w:ind w:left="426" w:right="-1" w:firstLine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Tk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="003126DA" w:rsidRPr="00391C74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="003126DA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– </w:t>
      </w:r>
      <w:r w:rsidR="001E12FF">
        <w:rPr>
          <w:rFonts w:ascii="Times New Roman" w:hAnsi="Times New Roman" w:cs="Times New Roman"/>
          <w:sz w:val="24"/>
          <w:szCs w:val="24"/>
          <w:lang w:val="ru-RU"/>
        </w:rPr>
        <w:t>плановое</w:t>
      </w:r>
      <w:r w:rsidR="003126D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E12FF">
        <w:rPr>
          <w:rFonts w:ascii="Times New Roman" w:hAnsi="Times New Roman" w:cs="Times New Roman"/>
          <w:sz w:val="24"/>
          <w:szCs w:val="24"/>
          <w:lang w:val="ru-RU"/>
        </w:rPr>
        <w:t>время</w:t>
      </w:r>
      <w:r w:rsidR="003126DA" w:rsidRPr="003126D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126DA" w:rsidRPr="00612FC4">
        <w:rPr>
          <w:rFonts w:ascii="Times New Roman" w:hAnsi="Times New Roman" w:cs="Times New Roman"/>
          <w:b/>
          <w:sz w:val="24"/>
          <w:szCs w:val="24"/>
          <w:lang w:val="ru-RU"/>
        </w:rPr>
        <w:t>по командировкам</w:t>
      </w:r>
      <w:r w:rsidR="003126DA" w:rsidRPr="00391C74">
        <w:rPr>
          <w:rFonts w:ascii="Times New Roman" w:hAnsi="Times New Roman" w:cs="Times New Roman"/>
          <w:sz w:val="24"/>
          <w:szCs w:val="24"/>
          <w:lang w:val="ru-RU"/>
        </w:rPr>
        <w:t xml:space="preserve"> по заказу </w:t>
      </w:r>
      <w:r w:rsidR="003126DA" w:rsidRPr="00391C74">
        <w:rPr>
          <w:rFonts w:ascii="Times New Roman" w:hAnsi="Times New Roman" w:cs="Times New Roman"/>
          <w:sz w:val="24"/>
          <w:szCs w:val="24"/>
        </w:rPr>
        <w:t>i</w:t>
      </w:r>
      <w:r w:rsidR="003126DA" w:rsidRPr="00391C74">
        <w:rPr>
          <w:rFonts w:ascii="Times New Roman" w:hAnsi="Times New Roman" w:cs="Times New Roman"/>
          <w:sz w:val="24"/>
          <w:szCs w:val="24"/>
          <w:lang w:val="ru-RU"/>
        </w:rPr>
        <w:t xml:space="preserve"> в подразделении </w:t>
      </w:r>
      <w:r w:rsidR="003126DA" w:rsidRPr="00391C74">
        <w:rPr>
          <w:rFonts w:ascii="Times New Roman" w:hAnsi="Times New Roman" w:cs="Times New Roman"/>
          <w:sz w:val="24"/>
          <w:szCs w:val="24"/>
        </w:rPr>
        <w:t>j</w:t>
      </w:r>
      <w:r w:rsidR="003126DA" w:rsidRPr="00391C74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DD08DD" w:rsidRDefault="00784D83" w:rsidP="00DD08DD">
      <w:pPr>
        <w:ind w:right="-1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="00DD08DD"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 w:rsidR="00DD08DD">
        <w:rPr>
          <w:rFonts w:ascii="Times New Roman" w:hAnsi="Times New Roman" w:cs="Times New Roman"/>
          <w:sz w:val="24"/>
          <w:szCs w:val="24"/>
          <w:lang w:val="ru-RU"/>
        </w:rPr>
        <w:t>фактическая</w:t>
      </w:r>
      <w:r w:rsidR="00DD08DD"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D08DD">
        <w:rPr>
          <w:rFonts w:ascii="Times New Roman" w:hAnsi="Times New Roman" w:cs="Times New Roman"/>
          <w:sz w:val="24"/>
          <w:szCs w:val="24"/>
          <w:lang w:val="ru-RU"/>
        </w:rPr>
        <w:t>стоимость</w:t>
      </w:r>
      <w:r w:rsidR="00DD08DD"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заказа </w:t>
      </w:r>
      <w:r w:rsidR="00DD08DD" w:rsidRPr="00D67E31">
        <w:rPr>
          <w:rFonts w:ascii="Times New Roman" w:hAnsi="Times New Roman" w:cs="Times New Roman"/>
          <w:sz w:val="24"/>
          <w:szCs w:val="24"/>
        </w:rPr>
        <w:t>i</w:t>
      </w:r>
      <w:r w:rsidR="00DD08DD"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в подразделении </w:t>
      </w:r>
      <w:r w:rsidR="00DD08DD" w:rsidRPr="00D67E31">
        <w:rPr>
          <w:rFonts w:ascii="Times New Roman" w:hAnsi="Times New Roman" w:cs="Times New Roman"/>
          <w:sz w:val="24"/>
          <w:szCs w:val="24"/>
        </w:rPr>
        <w:t>j</w:t>
      </w:r>
      <w:r w:rsidR="00DD08DD" w:rsidRPr="00D67E31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DD08DD" w:rsidRDefault="00784D83" w:rsidP="00612FC4">
      <w:pPr>
        <w:ind w:left="426" w:right="-1"/>
        <w:jc w:val="center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CF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ru-RU"/>
          </w:rPr>
          <m:t>=</m:t>
        </m:r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CF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CFV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ru-RU"/>
          </w:rPr>
          <m:t xml:space="preserve">+ </m:t>
        </m:r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CF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="00DD08DD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,</w:t>
      </w:r>
    </w:p>
    <w:p w:rsidR="00DD08DD" w:rsidRDefault="00DD08DD" w:rsidP="00DD08DD">
      <w:pPr>
        <w:ind w:left="426" w:right="-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lastRenderedPageBreak/>
        <w:t xml:space="preserve">где 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CF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–</w:t>
      </w:r>
      <w:r w:rsidRPr="00AF119D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AF119D">
        <w:rPr>
          <w:rFonts w:ascii="Times New Roman" w:hAnsi="Times New Roman" w:cs="Times New Roman"/>
          <w:sz w:val="24"/>
          <w:szCs w:val="24"/>
          <w:lang w:val="ru-RU"/>
        </w:rPr>
        <w:t>фактическая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BA5B6C">
        <w:rPr>
          <w:rFonts w:ascii="Times New Roman" w:hAnsi="Times New Roman" w:cs="Times New Roman"/>
          <w:sz w:val="24"/>
          <w:szCs w:val="24"/>
          <w:lang w:val="ru-RU"/>
        </w:rPr>
        <w:t xml:space="preserve">стоимость по заказу </w:t>
      </w:r>
      <w:r w:rsidRPr="00BA5B6C">
        <w:rPr>
          <w:rFonts w:ascii="Times New Roman" w:hAnsi="Times New Roman" w:cs="Times New Roman"/>
          <w:sz w:val="24"/>
          <w:szCs w:val="24"/>
        </w:rPr>
        <w:t>i</w:t>
      </w:r>
      <w:r w:rsidRPr="00BA5B6C">
        <w:rPr>
          <w:rFonts w:ascii="Times New Roman" w:hAnsi="Times New Roman" w:cs="Times New Roman"/>
          <w:sz w:val="24"/>
          <w:szCs w:val="24"/>
          <w:lang w:val="ru-RU"/>
        </w:rPr>
        <w:t xml:space="preserve"> в подразделении </w:t>
      </w:r>
      <w:r w:rsidRPr="00BA5B6C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 кодам начислений – не подлежащая изменению,</w:t>
      </w:r>
    </w:p>
    <w:p w:rsidR="00DD08DD" w:rsidRPr="001E5A94" w:rsidRDefault="00DD08DD" w:rsidP="00DD08DD">
      <w:pPr>
        <w:ind w:left="426" w:right="-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где 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CFV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–</w:t>
      </w:r>
      <w:r w:rsidRPr="00AF119D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AF119D">
        <w:rPr>
          <w:rFonts w:ascii="Times New Roman" w:hAnsi="Times New Roman" w:cs="Times New Roman"/>
          <w:sz w:val="24"/>
          <w:szCs w:val="24"/>
          <w:lang w:val="ru-RU"/>
        </w:rPr>
        <w:t>фактическая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BA5B6C">
        <w:rPr>
          <w:rFonts w:ascii="Times New Roman" w:hAnsi="Times New Roman" w:cs="Times New Roman"/>
          <w:sz w:val="24"/>
          <w:szCs w:val="24"/>
          <w:lang w:val="ru-RU"/>
        </w:rPr>
        <w:t xml:space="preserve">стоимость по заказу </w:t>
      </w:r>
      <w:r w:rsidRPr="00BA5B6C">
        <w:rPr>
          <w:rFonts w:ascii="Times New Roman" w:hAnsi="Times New Roman" w:cs="Times New Roman"/>
          <w:sz w:val="24"/>
          <w:szCs w:val="24"/>
        </w:rPr>
        <w:t>i</w:t>
      </w:r>
      <w:r w:rsidRPr="00BA5B6C">
        <w:rPr>
          <w:rFonts w:ascii="Times New Roman" w:hAnsi="Times New Roman" w:cs="Times New Roman"/>
          <w:sz w:val="24"/>
          <w:szCs w:val="24"/>
          <w:lang w:val="ru-RU"/>
        </w:rPr>
        <w:t xml:space="preserve"> в подразделении </w:t>
      </w:r>
      <w:r w:rsidRPr="00BA5B6C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 кодам начислений, входящих в резерв</w:t>
      </w:r>
      <w:r w:rsidRPr="00391C74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612FC4" w:rsidRDefault="00612FC4" w:rsidP="00612FC4">
      <w:pPr>
        <w:ind w:left="426" w:right="-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где 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FK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–</w:t>
      </w:r>
      <w:r w:rsidRPr="00AF119D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AF119D">
        <w:rPr>
          <w:rFonts w:ascii="Times New Roman" w:hAnsi="Times New Roman" w:cs="Times New Roman"/>
          <w:sz w:val="24"/>
          <w:szCs w:val="24"/>
          <w:lang w:val="ru-RU"/>
        </w:rPr>
        <w:t>фактическая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BA5B6C">
        <w:rPr>
          <w:rFonts w:ascii="Times New Roman" w:hAnsi="Times New Roman" w:cs="Times New Roman"/>
          <w:sz w:val="24"/>
          <w:szCs w:val="24"/>
          <w:lang w:val="ru-RU"/>
        </w:rPr>
        <w:t xml:space="preserve">стоимость по заказу </w:t>
      </w:r>
      <w:r w:rsidRPr="00BA5B6C">
        <w:rPr>
          <w:rFonts w:ascii="Times New Roman" w:hAnsi="Times New Roman" w:cs="Times New Roman"/>
          <w:sz w:val="24"/>
          <w:szCs w:val="24"/>
        </w:rPr>
        <w:t>i</w:t>
      </w:r>
      <w:r w:rsidRPr="00BA5B6C">
        <w:rPr>
          <w:rFonts w:ascii="Times New Roman" w:hAnsi="Times New Roman" w:cs="Times New Roman"/>
          <w:sz w:val="24"/>
          <w:szCs w:val="24"/>
          <w:lang w:val="ru-RU"/>
        </w:rPr>
        <w:t xml:space="preserve"> в подразделении </w:t>
      </w:r>
      <w:r w:rsidRPr="00BA5B6C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 командировкам,</w:t>
      </w:r>
    </w:p>
    <w:p w:rsidR="00612FC4" w:rsidRDefault="00612FC4" w:rsidP="00612FC4">
      <w:pPr>
        <w:ind w:left="426" w:right="-1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D08DD" w:rsidRDefault="00784D83" w:rsidP="00DD08DD">
      <w:pPr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Cambria Math" w:hAnsi="Times New Roman" w:cs="Times New Roman"/>
                <w:b/>
                <w:sz w:val="24"/>
                <w:szCs w:val="24"/>
                <w:lang w:val="ru-RU"/>
              </w:rPr>
              <m:t>С</m:t>
            </m:r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P</m:t>
            </m:r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D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j</m:t>
            </m:r>
          </m:sub>
        </m:sSub>
        <m:r>
          <m:rPr>
            <m:nor/>
          </m:rPr>
          <w:rPr>
            <w:rFonts w:ascii="Times New Roman" w:hAnsi="Times New Roman" w:cs="Times New Roman"/>
            <w:b/>
            <w:sz w:val="24"/>
            <w:szCs w:val="24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naryPr>
          <m:sub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i</m:t>
            </m:r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m:t>=1</m:t>
            </m:r>
          </m:sub>
          <m:sup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m</m:t>
            </m:r>
          </m:sup>
          <m:e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ru-RU"/>
              </w:rPr>
              <m:t>С</m:t>
            </m:r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m:t>P</m:t>
                </m:r>
              </m:e>
              <m:sub>
                <w:proofErr w:type="spellStart"/>
                <m:r>
                  <m:rPr>
                    <m:nor/>
                  </m:rP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m:t>ij</m:t>
                </m:r>
                <w:proofErr w:type="spellEnd"/>
              </m:sub>
            </m:sSub>
          </m:e>
        </m:nary>
      </m:oMath>
      <w:r w:rsidR="00DD08DD"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D08DD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D08DD"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план</w:t>
      </w:r>
      <w:r w:rsidR="00DD08DD">
        <w:rPr>
          <w:rFonts w:ascii="Times New Roman" w:hAnsi="Times New Roman" w:cs="Times New Roman"/>
          <w:sz w:val="24"/>
          <w:szCs w:val="24"/>
          <w:lang w:val="ru-RU"/>
        </w:rPr>
        <w:t>овая стоимость</w:t>
      </w:r>
      <w:r w:rsidR="00DD08DD"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по подразделению </w:t>
      </w:r>
      <w:r w:rsidR="00DD08DD" w:rsidRPr="00D67E31">
        <w:rPr>
          <w:rFonts w:ascii="Times New Roman" w:hAnsi="Times New Roman" w:cs="Times New Roman"/>
          <w:sz w:val="24"/>
          <w:szCs w:val="24"/>
        </w:rPr>
        <w:t>j</w:t>
      </w:r>
      <w:r w:rsidR="00DD08DD" w:rsidRPr="00D67E31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DD08DD" w:rsidRDefault="00784D83" w:rsidP="00DD08DD">
      <w:pPr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Cambria Math" w:hAnsi="Times New Roman" w:cs="Times New Roman"/>
                <w:b/>
                <w:sz w:val="24"/>
                <w:szCs w:val="24"/>
                <w:lang w:val="ru-RU"/>
              </w:rPr>
              <m:t>С</m:t>
            </m:r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F</m:t>
            </m:r>
            <m:r>
              <m:rPr>
                <m:nor/>
              </m:rPr>
              <w:rPr>
                <w:rFonts w:ascii="Cambria Math" w:hAnsi="Times New Roman" w:cs="Times New Roman"/>
                <w:b/>
                <w:sz w:val="24"/>
                <w:szCs w:val="24"/>
              </w:rPr>
              <m:t>D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j</m:t>
            </m:r>
          </m:sub>
        </m:sSub>
        <m:r>
          <m:rPr>
            <m:nor/>
          </m:rPr>
          <w:rPr>
            <w:rFonts w:ascii="Times New Roman" w:hAnsi="Times New Roman" w:cs="Times New Roman"/>
            <w:b/>
            <w:sz w:val="24"/>
            <w:szCs w:val="24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naryPr>
          <m:sub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i</m:t>
            </m:r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m:t>=1</m:t>
            </m:r>
          </m:sub>
          <m:sup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m</m:t>
            </m:r>
          </m:sup>
          <m:e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ru-RU"/>
              </w:rPr>
              <m:t>С</m:t>
            </m:r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m:t>F</m:t>
                </m:r>
              </m:e>
              <m:sub>
                <w:proofErr w:type="spellStart"/>
                <m:r>
                  <m:rPr>
                    <m:nor/>
                  </m:rP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m:t>ij</m:t>
                </m:r>
                <w:proofErr w:type="spellEnd"/>
              </m:sub>
            </m:sSub>
          </m:e>
        </m:nary>
      </m:oMath>
      <w:r w:rsidR="00DD08DD"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D08DD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DD08DD"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D08DD">
        <w:rPr>
          <w:rFonts w:ascii="Times New Roman" w:hAnsi="Times New Roman" w:cs="Times New Roman"/>
          <w:sz w:val="24"/>
          <w:szCs w:val="24"/>
          <w:lang w:val="ru-RU"/>
        </w:rPr>
        <w:t>фактическая стоимость</w:t>
      </w:r>
      <w:r w:rsidR="00DD08DD"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по подразделению </w:t>
      </w:r>
      <w:r w:rsidR="00DD08DD" w:rsidRPr="00D67E31">
        <w:rPr>
          <w:rFonts w:ascii="Times New Roman" w:hAnsi="Times New Roman" w:cs="Times New Roman"/>
          <w:sz w:val="24"/>
          <w:szCs w:val="24"/>
        </w:rPr>
        <w:t>j</w:t>
      </w:r>
      <w:r w:rsidR="00DD08DD" w:rsidRPr="00D67E31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1A3C5B" w:rsidRPr="00D67E31" w:rsidRDefault="00784D83" w:rsidP="001A3C5B">
      <w:pPr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Cambria Math" w:hAnsi="Times New Roman" w:cs="Times New Roman"/>
                <w:b/>
                <w:sz w:val="24"/>
                <w:szCs w:val="24"/>
                <w:lang w:val="ru-RU"/>
              </w:rPr>
              <m:t>С</m:t>
            </m:r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F</m:t>
            </m:r>
            <m:r>
              <m:rPr>
                <m:nor/>
              </m:rPr>
              <w:rPr>
                <w:rFonts w:ascii="Cambria Math" w:hAnsi="Times New Roman" w:cs="Times New Roman"/>
                <w:b/>
                <w:sz w:val="24"/>
                <w:szCs w:val="24"/>
              </w:rPr>
              <m:t>V</m:t>
            </m:r>
            <m:r>
              <m:rPr>
                <m:nor/>
              </m:rPr>
              <w:rPr>
                <w:rFonts w:ascii="Cambria Math" w:hAnsi="Times New Roman" w:cs="Times New Roman"/>
                <w:b/>
                <w:sz w:val="24"/>
                <w:szCs w:val="24"/>
              </w:rPr>
              <m:t>D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j</m:t>
            </m:r>
          </m:sub>
        </m:sSub>
        <m:r>
          <m:rPr>
            <m:nor/>
          </m:rPr>
          <w:rPr>
            <w:rFonts w:ascii="Times New Roman" w:hAnsi="Times New Roman" w:cs="Times New Roman"/>
            <w:b/>
            <w:sz w:val="24"/>
            <w:szCs w:val="24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naryPr>
          <m:sub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i</m:t>
            </m:r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m:t>=1</m:t>
            </m:r>
          </m:sub>
          <m:sup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m</m:t>
            </m:r>
          </m:sup>
          <m:e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ru-RU"/>
              </w:rPr>
              <m:t>С</m:t>
            </m:r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m:t>F</m:t>
                </m:r>
                <m:r>
                  <m:rPr>
                    <m:nor/>
                  </m:rPr>
                  <w:rPr>
                    <w:rFonts w:ascii="Cambria Math" w:hAnsi="Times New Roman" w:cs="Times New Roman"/>
                    <w:b/>
                    <w:sz w:val="24"/>
                    <w:szCs w:val="24"/>
                  </w:rPr>
                  <m:t>V</m:t>
                </m:r>
              </m:e>
              <m:sub>
                <w:proofErr w:type="spellStart"/>
                <m:r>
                  <m:rPr>
                    <m:nor/>
                  </m:rP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m:t>ij</m:t>
                </m:r>
                <w:proofErr w:type="spellEnd"/>
              </m:sub>
            </m:sSub>
          </m:e>
        </m:nary>
      </m:oMath>
      <w:r w:rsidR="001A3C5B"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A3C5B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1A3C5B"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A3C5B">
        <w:rPr>
          <w:rFonts w:ascii="Times New Roman" w:hAnsi="Times New Roman" w:cs="Times New Roman"/>
          <w:sz w:val="24"/>
          <w:szCs w:val="24"/>
          <w:lang w:val="ru-RU"/>
        </w:rPr>
        <w:t>фактическая стоимость</w:t>
      </w:r>
      <w:r w:rsidR="001A3C5B"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по подразделению </w:t>
      </w:r>
      <w:r w:rsidR="001A3C5B" w:rsidRPr="00D67E31">
        <w:rPr>
          <w:rFonts w:ascii="Times New Roman" w:hAnsi="Times New Roman" w:cs="Times New Roman"/>
          <w:sz w:val="24"/>
          <w:szCs w:val="24"/>
        </w:rPr>
        <w:t>j</w:t>
      </w:r>
      <w:r w:rsidR="001A3C5B">
        <w:rPr>
          <w:rFonts w:ascii="Times New Roman" w:hAnsi="Times New Roman" w:cs="Times New Roman"/>
          <w:sz w:val="24"/>
          <w:szCs w:val="24"/>
          <w:lang w:val="ru-RU"/>
        </w:rPr>
        <w:t>, по кодам начислений, входящих в резерв</w:t>
      </w:r>
      <w:r w:rsidR="001A3C5B" w:rsidRPr="00391C74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DD08DD" w:rsidRPr="00D67E31" w:rsidRDefault="00DD08DD" w:rsidP="00DD08DD">
      <w:pPr>
        <w:ind w:right="-1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ru-RU"/>
          </w:rPr>
          <m:t>С</m:t>
        </m:r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PZ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i</m:t>
            </m:r>
          </m:sub>
        </m:sSub>
        <m:r>
          <m:rPr>
            <m:nor/>
          </m:rPr>
          <w:rPr>
            <w:rFonts w:ascii="Times New Roman" w:hAnsi="Times New Roman" w:cs="Times New Roman"/>
            <w:b/>
            <w:sz w:val="24"/>
            <w:szCs w:val="24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naryPr>
          <m:sub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j</m:t>
            </m:r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m:t>=1</m:t>
            </m:r>
          </m:sub>
          <m:sup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Times New Roman" w:cs="Times New Roman"/>
                    <w:b/>
                    <w:sz w:val="24"/>
                    <w:szCs w:val="24"/>
                    <w:lang w:val="ru-RU"/>
                  </w:rPr>
                  <m:t>С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m:t>P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m:t>ij</m:t>
                </m:r>
              </m:sub>
            </m:sSub>
          </m:e>
        </m:nary>
      </m:oMath>
      <w:r w:rsidRPr="00D67E31">
        <w:rPr>
          <w:rFonts w:ascii="Times New Roman" w:hAnsi="Times New Roman" w:cs="Times New Roman"/>
          <w:sz w:val="24"/>
          <w:szCs w:val="24"/>
          <w:lang w:val="ru-RU"/>
        </w:rPr>
        <w:t>– план</w:t>
      </w:r>
      <w:r>
        <w:rPr>
          <w:rFonts w:ascii="Times New Roman" w:hAnsi="Times New Roman" w:cs="Times New Roman"/>
          <w:sz w:val="24"/>
          <w:szCs w:val="24"/>
          <w:lang w:val="ru-RU"/>
        </w:rPr>
        <w:t>овая стоимость</w:t>
      </w:r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по заказу </w:t>
      </w:r>
      <w:r w:rsidRPr="00D67E31">
        <w:rPr>
          <w:rFonts w:ascii="Times New Roman" w:hAnsi="Times New Roman" w:cs="Times New Roman"/>
          <w:sz w:val="24"/>
          <w:szCs w:val="24"/>
        </w:rPr>
        <w:t>i</w:t>
      </w:r>
      <w:r w:rsidRPr="00D67E31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DD08DD" w:rsidRPr="001E5A94" w:rsidRDefault="00DD08DD" w:rsidP="00DD08DD">
      <w:pPr>
        <w:ind w:right="-1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ru-RU"/>
          </w:rPr>
          <m:t>С</m:t>
        </m:r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FZ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i</m:t>
            </m:r>
          </m:sub>
        </m:sSub>
        <m:r>
          <m:rPr>
            <m:nor/>
          </m:rPr>
          <w:rPr>
            <w:rFonts w:ascii="Times New Roman" w:hAnsi="Times New Roman" w:cs="Times New Roman"/>
            <w:b/>
            <w:sz w:val="24"/>
            <w:szCs w:val="24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naryPr>
          <m:sub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j</m:t>
            </m:r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m:t>=1</m:t>
            </m:r>
          </m:sub>
          <m:sup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Times New Roman" w:cs="Times New Roman"/>
                    <w:b/>
                    <w:sz w:val="24"/>
                    <w:szCs w:val="24"/>
                    <w:lang w:val="ru-RU"/>
                  </w:rPr>
                  <m:t>С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m:t>F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m:t>ij</m:t>
                </m:r>
              </m:sub>
            </m:sSub>
          </m:e>
        </m:nary>
      </m:oMath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ru-RU"/>
        </w:rPr>
        <w:t>фактическая стоимость</w:t>
      </w:r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по заказу </w:t>
      </w:r>
      <w:r w:rsidRPr="00D67E31">
        <w:rPr>
          <w:rFonts w:ascii="Times New Roman" w:hAnsi="Times New Roman" w:cs="Times New Roman"/>
          <w:sz w:val="24"/>
          <w:szCs w:val="24"/>
        </w:rPr>
        <w:t>i</w:t>
      </w:r>
      <w:r w:rsidRPr="00D67E31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EE33E6" w:rsidRPr="00D67E31" w:rsidRDefault="00EE33E6" w:rsidP="00EE33E6">
      <w:pPr>
        <w:ind w:right="-1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ru-RU"/>
          </w:rPr>
          <m:t>С</m:t>
        </m:r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F</m:t>
            </m:r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KZ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i</m:t>
            </m:r>
          </m:sub>
        </m:sSub>
        <m:r>
          <m:rPr>
            <m:nor/>
          </m:rPr>
          <w:rPr>
            <w:rFonts w:ascii="Times New Roman" w:hAnsi="Times New Roman" w:cs="Times New Roman"/>
            <w:b/>
            <w:sz w:val="24"/>
            <w:szCs w:val="24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naryPr>
          <m:sub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j</m:t>
            </m:r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m:t>=1</m:t>
            </m:r>
          </m:sub>
          <m:sup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Times New Roman" w:cs="Times New Roman"/>
                    <w:b/>
                    <w:sz w:val="24"/>
                    <w:szCs w:val="24"/>
                    <w:lang w:val="ru-RU"/>
                  </w:rPr>
                  <m:t>С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m:t>F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m:t>K</m:t>
                </m:r>
              </m:e>
              <m:sub>
                <w:proofErr w:type="spellStart"/>
                <m:r>
                  <m:rPr>
                    <m:nor/>
                  </m:rP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m:t>ij</m:t>
                </m:r>
                <w:proofErr w:type="spellEnd"/>
              </m:sub>
            </m:sSub>
          </m:e>
        </m:nary>
      </m:oMath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ru-RU"/>
        </w:rPr>
        <w:t>фактическая стоимость</w:t>
      </w:r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по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командировкам по </w:t>
      </w:r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заказу </w:t>
      </w:r>
      <w:r w:rsidRPr="00D67E31">
        <w:rPr>
          <w:rFonts w:ascii="Times New Roman" w:hAnsi="Times New Roman" w:cs="Times New Roman"/>
          <w:sz w:val="24"/>
          <w:szCs w:val="24"/>
        </w:rPr>
        <w:t>i</w:t>
      </w:r>
      <w:r w:rsidRPr="00D67E31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DD08DD" w:rsidRDefault="00784D83" w:rsidP="00DD08DD">
      <w:pPr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="00DD08DD" w:rsidRPr="00D67E3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– </w:t>
      </w:r>
      <w:r w:rsidR="00DD08DD"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искомая фактическая </w:t>
      </w:r>
      <w:r w:rsidR="00DD08DD">
        <w:rPr>
          <w:rFonts w:ascii="Times New Roman" w:hAnsi="Times New Roman" w:cs="Times New Roman"/>
          <w:sz w:val="24"/>
          <w:szCs w:val="24"/>
          <w:lang w:val="ru-RU"/>
        </w:rPr>
        <w:t>стоимость</w:t>
      </w:r>
      <w:r w:rsidR="00DD08DD"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заказа </w:t>
      </w:r>
      <w:r w:rsidR="00DD08DD" w:rsidRPr="00D67E31">
        <w:rPr>
          <w:rFonts w:ascii="Times New Roman" w:hAnsi="Times New Roman" w:cs="Times New Roman"/>
          <w:sz w:val="24"/>
          <w:szCs w:val="24"/>
        </w:rPr>
        <w:t>i</w:t>
      </w:r>
      <w:r w:rsidR="00DD08DD"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в подразделении </w:t>
      </w:r>
      <w:r w:rsidR="00DD08DD" w:rsidRPr="00D67E31">
        <w:rPr>
          <w:rFonts w:ascii="Times New Roman" w:hAnsi="Times New Roman" w:cs="Times New Roman"/>
          <w:sz w:val="24"/>
          <w:szCs w:val="24"/>
        </w:rPr>
        <w:t>j</w:t>
      </w:r>
      <w:r w:rsidR="00DD08DD" w:rsidRPr="00D67E31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AB65F5" w:rsidRDefault="00784D83" w:rsidP="00AB65F5">
      <w:pPr>
        <w:ind w:left="426" w:firstLine="426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ru-RU"/>
          </w:rPr>
          <m:t xml:space="preserve">= </m:t>
        </m:r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CF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ru-RU"/>
          </w:rPr>
          <m:t>+</m:t>
        </m:r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CF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ru-RU"/>
          </w:rPr>
          <m:t xml:space="preserve">+ </m:t>
        </m:r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ru-RU"/>
          </w:rPr>
          <m:t>*</m:t>
        </m:r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VD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</m:oMath>
      <w:r w:rsidR="0007232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, </w:t>
      </w:r>
    </w:p>
    <w:p w:rsidR="004D7DA8" w:rsidRDefault="00AB65F5" w:rsidP="00AB65F5">
      <w:pPr>
        <w:ind w:left="426" w:firstLine="426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г</w:t>
      </w:r>
      <w:r w:rsidR="00072320">
        <w:rPr>
          <w:rFonts w:ascii="Times New Roman" w:hAnsi="Times New Roman" w:cs="Times New Roman"/>
          <w:b/>
          <w:sz w:val="24"/>
          <w:szCs w:val="24"/>
          <w:lang w:val="ru-RU"/>
        </w:rPr>
        <w:t>де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="004D7DA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- </w:t>
      </w:r>
      <w:r w:rsidR="004D7DA8" w:rsidRPr="004D7DA8">
        <w:rPr>
          <w:rFonts w:ascii="Times New Roman" w:hAnsi="Times New Roman" w:cs="Times New Roman"/>
          <w:sz w:val="24"/>
          <w:szCs w:val="24"/>
          <w:lang w:val="ru-RU"/>
        </w:rPr>
        <w:t>к</w:t>
      </w:r>
      <w:r w:rsidR="004D7DA8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4D7DA8" w:rsidRPr="004D7DA8">
        <w:rPr>
          <w:rFonts w:ascii="Times New Roman" w:hAnsi="Times New Roman" w:cs="Times New Roman"/>
          <w:sz w:val="24"/>
          <w:szCs w:val="24"/>
          <w:lang w:val="ru-RU"/>
        </w:rPr>
        <w:t xml:space="preserve">эффициент и для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ru-RU"/>
          </w:rPr>
          <m:t>∀</m:t>
        </m:r>
      </m:oMath>
      <w:r w:rsidR="004D7DA8" w:rsidRPr="004D7DA8">
        <w:rPr>
          <w:rFonts w:ascii="Times New Roman" w:hAnsi="Times New Roman" w:cs="Times New Roman"/>
          <w:sz w:val="24"/>
          <w:szCs w:val="24"/>
          <w:lang w:val="ru-RU"/>
        </w:rPr>
        <w:t xml:space="preserve"> подразделения</w:t>
      </w:r>
      <w:r w:rsidR="004D7DA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4D7DA8" w:rsidRPr="00D67E31">
        <w:rPr>
          <w:rFonts w:ascii="Times New Roman" w:hAnsi="Times New Roman" w:cs="Times New Roman"/>
          <w:sz w:val="24"/>
          <w:szCs w:val="24"/>
        </w:rPr>
        <w:t>j</w:t>
      </w:r>
      <w:r w:rsidR="004D7DA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4D7DA8" w:rsidRPr="004D7DA8">
        <w:rPr>
          <w:rFonts w:ascii="Times New Roman" w:hAnsi="Times New Roman" w:cs="Times New Roman"/>
          <w:sz w:val="24"/>
          <w:szCs w:val="24"/>
          <w:lang w:val="ru-RU"/>
        </w:rPr>
        <w:t>верно</w:t>
      </w:r>
      <w:r w:rsidR="004D7DA8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naryPr>
          <m:sub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i</m:t>
            </m:r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m:t>=1</m:t>
            </m:r>
          </m:sub>
          <m:sup>
            <m:r>
              <m:rPr>
                <m:nor/>
              </m:rPr>
              <w:rPr>
                <w:rFonts w:ascii="Cambria Math" w:hAnsi="Times New Roman" w:cs="Times New Roman"/>
                <w:b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Times New Roman" w:cs="Times New Roman"/>
                    <w:b/>
                    <w:sz w:val="24"/>
                    <w:szCs w:val="24"/>
                  </w:rPr>
                  <m:t>K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m:t>ij</m:t>
                </m:r>
              </m:sub>
            </m:sSub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ru-RU"/>
              </w:rPr>
              <m:t>=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e>
        </m:nary>
      </m:oMath>
      <w:r w:rsidR="004D7DA8">
        <w:rPr>
          <w:rFonts w:ascii="Times New Roman" w:hAnsi="Times New Roman" w:cs="Times New Roman"/>
          <w:b/>
          <w:sz w:val="24"/>
          <w:szCs w:val="24"/>
          <w:lang w:val="ru-RU"/>
        </w:rPr>
        <w:t>,</w:t>
      </w:r>
    </w:p>
    <w:p w:rsidR="005C281E" w:rsidRPr="00D67E31" w:rsidRDefault="005C281E" w:rsidP="005C281E">
      <w:pPr>
        <w:ind w:right="-1"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m:oMath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ru-RU"/>
          </w:rPr>
          <m:t>С</m:t>
        </m:r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NZ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i</m:t>
            </m:r>
          </m:sub>
        </m:sSub>
        <m:r>
          <m:rPr>
            <m:nor/>
          </m:rPr>
          <w:rPr>
            <w:rFonts w:ascii="Times New Roman" w:hAnsi="Times New Roman" w:cs="Times New Roman"/>
            <w:b/>
            <w:sz w:val="24"/>
            <w:szCs w:val="24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naryPr>
          <m:sub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j</m:t>
            </m:r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m:t>=1</m:t>
            </m:r>
          </m:sub>
          <m:sup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Times New Roman" w:cs="Times New Roman"/>
                    <w:b/>
                    <w:sz w:val="24"/>
                    <w:szCs w:val="24"/>
                    <w:lang w:val="ru-RU"/>
                  </w:rPr>
                  <m:t>С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m:t>N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m:t>ij</m:t>
                </m:r>
              </m:sub>
            </m:sSub>
          </m:e>
        </m:nary>
      </m:oMath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ru-RU"/>
        </w:rPr>
        <w:t>новая фактическая стоимость</w:t>
      </w:r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по заказу </w:t>
      </w:r>
      <w:r w:rsidRPr="00D67E31">
        <w:rPr>
          <w:rFonts w:ascii="Times New Roman" w:hAnsi="Times New Roman" w:cs="Times New Roman"/>
          <w:sz w:val="24"/>
          <w:szCs w:val="24"/>
        </w:rPr>
        <w:t>i</w:t>
      </w:r>
      <w:r w:rsidRPr="00D67E31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DD08DD" w:rsidRPr="004D7DA8" w:rsidRDefault="00552159" w:rsidP="00DD08DD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Дополнительные у</w:t>
      </w:r>
      <w:r w:rsidR="00DD08DD" w:rsidRPr="00072320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словия</w:t>
      </w:r>
      <w:r w:rsidR="00DD08DD" w:rsidRPr="004D7DA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DD08DD" w:rsidRPr="00D67E31" w:rsidRDefault="00DD08DD" w:rsidP="005D6A88">
      <w:pPr>
        <w:pStyle w:val="af3"/>
        <w:numPr>
          <w:ilvl w:val="0"/>
          <w:numId w:val="53"/>
        </w:num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для 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∀</m:t>
        </m:r>
      </m:oMath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подразделения </w:t>
      </w:r>
      <w:r w:rsidRPr="00D67E31">
        <w:rPr>
          <w:rFonts w:ascii="Times New Roman" w:hAnsi="Times New Roman" w:cs="Times New Roman"/>
          <w:sz w:val="24"/>
          <w:szCs w:val="24"/>
        </w:rPr>
        <w:t>j</w:t>
      </w:r>
      <w:r w:rsidR="00552159">
        <w:rPr>
          <w:rFonts w:ascii="Times New Roman" w:hAnsi="Times New Roman" w:cs="Times New Roman"/>
          <w:sz w:val="24"/>
          <w:szCs w:val="24"/>
          <w:lang w:val="ru-RU"/>
        </w:rPr>
        <w:t xml:space="preserve"> верно равенство</w:t>
      </w:r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ru-RU"/>
              </w:rPr>
              <m:t>=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ij</m:t>
                </m:r>
              </m:sub>
            </m:sSub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ru-RU"/>
              </w:rPr>
              <m:t xml:space="preserve"> </m:t>
            </m:r>
          </m:e>
        </m:nary>
      </m:oMath>
      <w:r w:rsidRPr="00D67E3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D08DD" w:rsidRPr="00D67E31" w:rsidRDefault="00DD08DD" w:rsidP="005D6A88">
      <w:pPr>
        <w:pStyle w:val="af3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Т.е. фактическая </w:t>
      </w:r>
      <w:r w:rsidR="00552159">
        <w:rPr>
          <w:rFonts w:ascii="Times New Roman" w:hAnsi="Times New Roman" w:cs="Times New Roman"/>
          <w:sz w:val="24"/>
          <w:szCs w:val="24"/>
          <w:lang w:val="ru-RU"/>
        </w:rPr>
        <w:t>стоимость</w:t>
      </w:r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67E31">
        <w:rPr>
          <w:rFonts w:ascii="Times New Roman" w:hAnsi="Times New Roman" w:cs="Times New Roman"/>
          <w:sz w:val="24"/>
          <w:szCs w:val="24"/>
        </w:rPr>
        <w:t>j</w:t>
      </w:r>
      <w:r w:rsidRPr="00D67E31">
        <w:rPr>
          <w:rFonts w:ascii="Times New Roman" w:hAnsi="Times New Roman" w:cs="Times New Roman"/>
          <w:sz w:val="24"/>
          <w:szCs w:val="24"/>
          <w:lang w:val="ru-RU"/>
        </w:rPr>
        <w:t>-го подразделения не должна измениться.</w:t>
      </w:r>
    </w:p>
    <w:p w:rsidR="00DD08DD" w:rsidRPr="001A3C5B" w:rsidRDefault="00CF06C3" w:rsidP="005D6A88">
      <w:pPr>
        <w:pStyle w:val="af3"/>
        <w:numPr>
          <w:ilvl w:val="0"/>
          <w:numId w:val="53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для 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∀</m:t>
        </m:r>
      </m:oMath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подразделения </w:t>
      </w:r>
      <w:r w:rsidRPr="00D67E31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верно равенство</w:t>
      </w:r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FV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ru-RU"/>
              </w:rPr>
              <m:t>=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ij</m:t>
                </m:r>
              </m:sub>
            </m:sSub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ru-RU"/>
              </w:rPr>
              <m:t>*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  <w:lang w:val="ru-RU"/>
              </w:rPr>
              <m:t xml:space="preserve"> </m:t>
            </m:r>
            <m:sSub>
              <m:sSubPr>
                <m:ctrlPr>
                  <w:rPr>
                    <w:rFonts w:ascii="Cambria Math" w:hAnsi="Times New Roman" w:cs="Times New Roman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CFV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nary>
      </m:oMath>
      <w:r w:rsidR="001A3C5B">
        <w:rPr>
          <w:rFonts w:ascii="Times New Roman" w:hAnsi="Times New Roman" w:cs="Times New Roman"/>
          <w:b/>
          <w:sz w:val="24"/>
          <w:szCs w:val="24"/>
          <w:lang w:val="ru-RU"/>
        </w:rPr>
        <w:t>,</w:t>
      </w:r>
    </w:p>
    <w:p w:rsidR="001A3C5B" w:rsidRPr="00720E03" w:rsidRDefault="001A3C5B" w:rsidP="005D6A88">
      <w:pPr>
        <w:pStyle w:val="af3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Стоимость резерва </w:t>
      </w:r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в подразделении </w:t>
      </w:r>
      <w:r w:rsidRPr="00D67E31">
        <w:rPr>
          <w:rFonts w:ascii="Times New Roman" w:hAnsi="Times New Roman" w:cs="Times New Roman"/>
          <w:sz w:val="24"/>
          <w:szCs w:val="24"/>
        </w:rPr>
        <w:t>j</w:t>
      </w:r>
      <w:r w:rsidR="00720E03">
        <w:rPr>
          <w:rFonts w:ascii="Times New Roman" w:hAnsi="Times New Roman" w:cs="Times New Roman"/>
          <w:sz w:val="24"/>
          <w:szCs w:val="24"/>
          <w:lang w:val="ru-RU"/>
        </w:rPr>
        <w:t xml:space="preserve"> не должна измениться</w:t>
      </w:r>
      <w:r w:rsidR="00720E03" w:rsidRPr="00720E03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gramStart"/>
      <w:r w:rsidR="00720E03">
        <w:rPr>
          <w:rFonts w:ascii="Times New Roman" w:hAnsi="Times New Roman" w:cs="Times New Roman"/>
          <w:sz w:val="24"/>
          <w:szCs w:val="24"/>
          <w:lang w:val="ru-RU"/>
        </w:rPr>
        <w:t>очевидно</w:t>
      </w:r>
      <w:proofErr w:type="gramEnd"/>
      <w:r w:rsidR="00720E03">
        <w:rPr>
          <w:rFonts w:ascii="Times New Roman" w:hAnsi="Times New Roman" w:cs="Times New Roman"/>
          <w:sz w:val="24"/>
          <w:szCs w:val="24"/>
          <w:lang w:val="ru-RU"/>
        </w:rPr>
        <w:t xml:space="preserve"> поскольку сумма коэффициентов равна единице</w:t>
      </w:r>
      <w:r w:rsidR="00720E03" w:rsidRPr="00720E03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DD08DD" w:rsidRPr="00D67E31" w:rsidRDefault="00DA73D4" w:rsidP="005D6A88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Задача</w:t>
      </w:r>
      <w:r w:rsidR="00DD08DD" w:rsidRPr="00D67E31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:</w:t>
      </w:r>
      <w:r w:rsidRPr="00DA73D4">
        <w:rPr>
          <w:rFonts w:ascii="Arial Unicode MS" w:eastAsia="Arial Unicode MS" w:hAnsi="Helvetica" w:cs="Arial Unicode MS"/>
          <w:lang w:val="ru-RU"/>
        </w:rPr>
        <w:t xml:space="preserve"> </w:t>
      </w:r>
      <w:r w:rsidRPr="00DA73D4">
        <w:rPr>
          <w:rFonts w:ascii="Times New Roman" w:eastAsia="Arial Unicode MS" w:hAnsi="Times New Roman" w:cs="Times New Roman"/>
          <w:lang w:val="ru-RU"/>
        </w:rPr>
        <w:t xml:space="preserve">Найти </w:t>
      </w:r>
      <w:proofErr w:type="spellStart"/>
      <w:r w:rsidRPr="00DA73D4">
        <w:rPr>
          <w:rFonts w:ascii="Times New Roman" w:eastAsia="Arial Unicode MS" w:hAnsi="Times New Roman" w:cs="Times New Roman"/>
        </w:rPr>
        <w:t>Kij</w:t>
      </w:r>
      <w:proofErr w:type="spellEnd"/>
      <w:r w:rsidRPr="00DA73D4">
        <w:rPr>
          <w:rFonts w:ascii="Times New Roman" w:eastAsia="Arial Unicode MS" w:hAnsi="Times New Roman" w:cs="Times New Roman"/>
          <w:lang w:val="ru-RU"/>
        </w:rPr>
        <w:t xml:space="preserve"> такие, что для всех контролируемых заказов минимизировать отклонение между 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CPZ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DA73D4">
        <w:rPr>
          <w:rFonts w:ascii="Times New Roman" w:eastAsia="Arial Unicode MS" w:hAnsi="Times New Roman" w:cs="Times New Roman"/>
          <w:lang w:val="ru-RU"/>
        </w:rPr>
        <w:t xml:space="preserve"> и</w:t>
      </w:r>
      <w:r>
        <w:rPr>
          <w:rFonts w:ascii="Times New Roman" w:eastAsia="Arial Unicode MS" w:hAnsi="Times New Roman" w:cs="Times New Roman"/>
          <w:lang w:val="ru-RU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w:proofErr w:type="gramStart"/>
            <m:r>
              <m:rPr>
                <m:nor/>
              </m:rPr>
              <w:rPr>
                <w:rFonts w:ascii="Cambria Math" w:hAnsi="Times New Roman" w:cs="Times New Roman"/>
                <w:b/>
                <w:sz w:val="24"/>
                <w:szCs w:val="24"/>
                <w:lang w:val="ru-RU"/>
              </w:rPr>
              <m:t>С</m:t>
            </m:r>
            <w:proofErr w:type="gramEnd"/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NZ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b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="Arial Unicode MS" w:hAnsi="Times New Roman" w:cs="Times New Roman"/>
          <w:lang w:val="ru-RU"/>
        </w:rPr>
        <w:t xml:space="preserve">, </w:t>
      </w:r>
      <w:r w:rsidRPr="00DA73D4">
        <w:rPr>
          <w:rFonts w:ascii="Times New Roman" w:eastAsia="Arial Unicode MS" w:hAnsi="Times New Roman" w:cs="Times New Roman"/>
          <w:lang w:val="ru-RU"/>
        </w:rPr>
        <w:t>то</w:t>
      </w:r>
      <w:r w:rsidR="005D6A88">
        <w:rPr>
          <w:rFonts w:ascii="Times New Roman" w:eastAsia="Arial Unicode MS" w:hAnsi="Times New Roman" w:cs="Times New Roman"/>
          <w:lang w:val="ru-RU"/>
        </w:rPr>
        <w:t xml:space="preserve"> </w:t>
      </w:r>
      <w:r w:rsidRPr="00DA73D4">
        <w:rPr>
          <w:rFonts w:ascii="Times New Roman" w:eastAsia="Arial Unicode MS" w:hAnsi="Times New Roman" w:cs="Times New Roman"/>
          <w:lang w:val="ru-RU"/>
        </w:rPr>
        <w:t xml:space="preserve">есть между плановой и </w:t>
      </w:r>
      <w:r>
        <w:rPr>
          <w:rFonts w:ascii="Times New Roman" w:eastAsia="Arial Unicode MS" w:hAnsi="Times New Roman" w:cs="Times New Roman"/>
          <w:lang w:val="ru-RU"/>
        </w:rPr>
        <w:t>новой</w:t>
      </w:r>
      <w:r w:rsidRPr="00DA73D4">
        <w:rPr>
          <w:rFonts w:ascii="Times New Roman" w:eastAsia="Arial Unicode MS" w:hAnsi="Times New Roman" w:cs="Times New Roman"/>
          <w:lang w:val="ru-RU"/>
        </w:rPr>
        <w:t xml:space="preserve"> стоимостью в целом по заказу</w:t>
      </w:r>
      <w:r>
        <w:rPr>
          <w:rFonts w:ascii="Times New Roman" w:eastAsia="Arial Unicode MS" w:hAnsi="Times New Roman" w:cs="Times New Roman"/>
          <w:lang w:val="ru-RU"/>
        </w:rPr>
        <w:t>:</w:t>
      </w:r>
    </w:p>
    <w:p w:rsidR="00DD08DD" w:rsidRDefault="00DD08DD" w:rsidP="00DD08DD">
      <w:pPr>
        <w:pStyle w:val="af3"/>
        <w:ind w:left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Для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∀</m:t>
        </m:r>
      </m:oMath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контр</w:t>
      </w:r>
      <w:proofErr w:type="gramStart"/>
      <w:r w:rsidRPr="00D67E31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gramEnd"/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D67E31">
        <w:rPr>
          <w:rFonts w:ascii="Times New Roman" w:hAnsi="Times New Roman" w:cs="Times New Roman"/>
          <w:sz w:val="24"/>
          <w:szCs w:val="24"/>
          <w:lang w:val="ru-RU"/>
        </w:rPr>
        <w:t>з</w:t>
      </w:r>
      <w:proofErr w:type="gramEnd"/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аказа </w:t>
      </w:r>
      <w:r w:rsidRPr="00D67E31">
        <w:rPr>
          <w:rFonts w:ascii="Times New Roman" w:hAnsi="Times New Roman" w:cs="Times New Roman"/>
          <w:sz w:val="24"/>
          <w:szCs w:val="24"/>
        </w:rPr>
        <w:t>i</w:t>
      </w:r>
      <w:r w:rsidRPr="00D67E31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CP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ru-RU"/>
          </w:rPr>
          <m:t>-</m:t>
        </m:r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ru-RU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ru-RU"/>
          </w:rPr>
          <m:t>→</m:t>
        </m:r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0</m:t>
        </m:r>
      </m:oMath>
    </w:p>
    <w:p w:rsidR="00DD08DD" w:rsidRDefault="00DD08DD" w:rsidP="00DD08DD">
      <w:pPr>
        <w:pStyle w:val="af3"/>
        <w:ind w:left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DD08DD" w:rsidRDefault="00DD08DD" w:rsidP="00DD08DD">
      <w:pPr>
        <w:pStyle w:val="af3"/>
        <w:ind w:left="0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 w:rsidRPr="00D0798A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Варианты решения задачи:</w:t>
      </w:r>
    </w:p>
    <w:p w:rsidR="00096116" w:rsidRPr="00096116" w:rsidRDefault="00096116" w:rsidP="00096116">
      <w:pPr>
        <w:pStyle w:val="Body"/>
        <w:jc w:val="both"/>
        <w:rPr>
          <w:rFonts w:ascii="Times New Roman" w:hAnsi="Times New Roman" w:cs="Times New Roman"/>
        </w:rPr>
      </w:pPr>
      <w:r w:rsidRPr="00096116">
        <w:rPr>
          <w:rFonts w:ascii="Times New Roman" w:hAnsi="Times New Roman" w:cs="Times New Roman"/>
        </w:rPr>
        <w:t>Можно предложить различные критерии для оценки, я предлагаю использовать сумму квадратов отклонений</w:t>
      </w:r>
      <w:r>
        <w:rPr>
          <w:rFonts w:ascii="Times New Roman" w:hAnsi="Times New Roman" w:cs="Times New Roman"/>
        </w:rPr>
        <w:t>:</w:t>
      </w:r>
    </w:p>
    <w:p w:rsidR="00096116" w:rsidRDefault="00096116" w:rsidP="00096116">
      <w:pPr>
        <w:pStyle w:val="Body"/>
      </w:pPr>
    </w:p>
    <w:p w:rsidR="00096116" w:rsidRPr="00B228B6" w:rsidRDefault="00096116" w:rsidP="00096116">
      <w:pPr>
        <w:pStyle w:val="Body"/>
        <w:jc w:val="center"/>
        <w:rPr>
          <w:rFonts w:ascii="Times New Roman" w:hAnsi="Times New Roman" w:cs="Times New Roman"/>
          <w:i/>
          <w:lang w:val="en-US"/>
        </w:rPr>
      </w:pPr>
      <w:r w:rsidRPr="00096116">
        <w:rPr>
          <w:rFonts w:ascii="Times New Roman" w:hAnsi="Times New Roman" w:cs="Times New Roman"/>
          <w:lang w:val="en-US"/>
        </w:rPr>
        <w:t>Min</w:t>
      </w:r>
      <w:r w:rsidRPr="00096116">
        <w:rPr>
          <w:rFonts w:ascii="Times New Roman" w:hAnsi="Times New Roman" w:cs="Times New Roman"/>
        </w:rPr>
        <w:t xml:space="preserve"> Сумма по всем </w:t>
      </w:r>
      <w:r w:rsidRPr="00096116">
        <w:rPr>
          <w:rFonts w:ascii="Times New Roman" w:hAnsi="Times New Roman" w:cs="Times New Roman"/>
          <w:lang w:val="en-US"/>
        </w:rPr>
        <w:t>i</w:t>
      </w:r>
      <w:r w:rsidRPr="00096116">
        <w:rPr>
          <w:rFonts w:ascii="Times New Roman" w:hAnsi="Times New Roman" w:cs="Times New Roman"/>
        </w:rPr>
        <w:t xml:space="preserve"> из контролируемых заказов</w:t>
      </w:r>
      <w:r w:rsidR="00B228B6" w:rsidRPr="00B228B6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Times New Roman" w:cs="Times New Roman"/>
                <w:b/>
                <w:i/>
              </w:rPr>
            </m:ctrlPr>
          </m:sSupPr>
          <m:e>
            <m:sSub>
              <m:sSubPr>
                <m:ctrlPr>
                  <w:rPr>
                    <w:rFonts w:ascii="Cambria Math" w:hAnsi="Times New Roman" w:cs="Times New Roman"/>
                    <w:b/>
                    <w:i/>
                  </w:rPr>
                </m:ctrlPr>
              </m:sSub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Times New Roman" w:cs="Times New Roman"/>
                        <w:b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hAnsi="Times New Roman" w:cs="Times New Roman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b/>
                            <w:i/>
                          </w:rPr>
                        </m:ctrlPr>
                      </m:sSup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Times New Roman" w:cs="Times New Roman"/>
                                <w:b/>
                                <w:i/>
                              </w:rPr>
                            </m:ctrlPr>
                          </m:nary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Times New Roman" w:cs="Times New Roman"/>
                              </w:rPr>
                              <m:t>=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hAnsi="Times New Roman" w:cs="Times New Roman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Times New Roman" w:cs="Times New Roman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C</m:t>
                                    </m:r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lang w:val="en-US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ij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Times New Roman" w:cs="Times New Roman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Times New Roman" w:cs="Times New Roman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CN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</w:rPr>
                                      <m:t>ij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Times New Roman" w:cs="Times New Roman"/>
                          </w:rPr>
                          <m:t>2</m:t>
                        </m:r>
                      </m:sup>
                    </m:sSup>
                  </m:e>
                </m:nary>
              </m:e>
              <m:sub/>
            </m:sSub>
            <m:r>
              <m:rPr>
                <m:sty m:val="bi"/>
              </m:rPr>
              <w:rPr>
                <w:rFonts w:ascii="Cambria Math" w:hAnsi="Times New Roman" w:cs="Times New Roman"/>
              </w:rPr>
              <m:t xml:space="preserve"> </m:t>
            </m:r>
          </m:e>
          <m:sup/>
        </m:sSup>
      </m:oMath>
    </w:p>
    <w:p w:rsidR="005D6A88" w:rsidRPr="00D0798A" w:rsidRDefault="005D6A88" w:rsidP="00DD08DD">
      <w:pPr>
        <w:pStyle w:val="af3"/>
        <w:ind w:left="0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</w:p>
    <w:p w:rsidR="00DD08DD" w:rsidRPr="00D0798A" w:rsidRDefault="00ED5D79" w:rsidP="00DD08DD">
      <w:pPr>
        <w:pStyle w:val="af3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Замечания</w:t>
      </w:r>
    </w:p>
    <w:p w:rsidR="00B11F41" w:rsidRDefault="00ED5D79" w:rsidP="00613C8A">
      <w:pPr>
        <w:pStyle w:val="af3"/>
        <w:numPr>
          <w:ilvl w:val="0"/>
          <w:numId w:val="53"/>
        </w:numPr>
        <w:rPr>
          <w:szCs w:val="24"/>
          <w:lang w:val="ru-RU"/>
        </w:rPr>
      </w:pPr>
      <w:r>
        <w:rPr>
          <w:szCs w:val="24"/>
          <w:lang w:val="ru-RU"/>
        </w:rPr>
        <w:t>Плановая стоимость</w:t>
      </w:r>
      <w:r w:rsidR="00613C8A">
        <w:rPr>
          <w:szCs w:val="24"/>
          <w:lang w:val="ru-RU"/>
        </w:rPr>
        <w:t xml:space="preserve"> </w:t>
      </w:r>
      <w:r>
        <w:rPr>
          <w:szCs w:val="24"/>
          <w:lang w:val="ru-RU"/>
        </w:rPr>
        <w:t xml:space="preserve">по контролируемым заказам получается путем перемножения именно </w:t>
      </w:r>
      <w:r w:rsidRPr="00ED5D79">
        <w:rPr>
          <w:b/>
          <w:szCs w:val="24"/>
          <w:u w:val="single"/>
          <w:lang w:val="ru-RU"/>
        </w:rPr>
        <w:t>плановой</w:t>
      </w:r>
      <w:r>
        <w:rPr>
          <w:szCs w:val="24"/>
          <w:lang w:val="ru-RU"/>
        </w:rPr>
        <w:t xml:space="preserve"> трудоемкости по заказу на стоимость трудочаса.</w:t>
      </w:r>
    </w:p>
    <w:p w:rsidR="00D2613E" w:rsidRPr="00613C8A" w:rsidRDefault="00ED5D79" w:rsidP="00613C8A">
      <w:pPr>
        <w:pStyle w:val="af3"/>
        <w:numPr>
          <w:ilvl w:val="0"/>
          <w:numId w:val="53"/>
        </w:numPr>
        <w:rPr>
          <w:szCs w:val="24"/>
          <w:lang w:val="ru-RU"/>
        </w:rPr>
      </w:pPr>
      <w:r w:rsidRPr="00B228B6">
        <w:rPr>
          <w:szCs w:val="24"/>
          <w:lang w:val="ru-RU"/>
        </w:rPr>
        <w:t>Стоимость трудочаса уже закладывается с учетом резерва отпусков и резерва выслуги</w:t>
      </w:r>
      <w:r w:rsidR="008B2B98" w:rsidRPr="00B228B6">
        <w:rPr>
          <w:szCs w:val="24"/>
          <w:lang w:val="ru-RU"/>
        </w:rPr>
        <w:t xml:space="preserve"> (</w:t>
      </w:r>
      <w:proofErr w:type="gramStart"/>
      <w:r w:rsidRPr="00B228B6">
        <w:rPr>
          <w:szCs w:val="24"/>
          <w:lang w:val="ru-RU"/>
        </w:rPr>
        <w:t>по</w:t>
      </w:r>
      <w:proofErr w:type="gramEnd"/>
      <w:r w:rsidRPr="00B228B6">
        <w:rPr>
          <w:szCs w:val="24"/>
          <w:lang w:val="ru-RU"/>
        </w:rPr>
        <w:t xml:space="preserve"> б/с: 7010 + 9611 +9621</w:t>
      </w:r>
      <w:r w:rsidR="008B2B98" w:rsidRPr="00B228B6">
        <w:rPr>
          <w:szCs w:val="24"/>
          <w:lang w:val="ru-RU"/>
        </w:rPr>
        <w:t>)</w:t>
      </w:r>
      <w:r w:rsidRPr="00B228B6">
        <w:rPr>
          <w:szCs w:val="24"/>
          <w:lang w:val="ru-RU"/>
        </w:rPr>
        <w:t xml:space="preserve">, соответственно </w:t>
      </w:r>
      <w:proofErr w:type="gramStart"/>
      <w:r w:rsidRPr="00B228B6">
        <w:rPr>
          <w:szCs w:val="24"/>
          <w:lang w:val="ru-RU"/>
        </w:rPr>
        <w:t>в</w:t>
      </w:r>
      <w:proofErr w:type="gramEnd"/>
      <w:r w:rsidRPr="00B228B6">
        <w:rPr>
          <w:szCs w:val="24"/>
          <w:lang w:val="ru-RU"/>
        </w:rPr>
        <w:t xml:space="preserve"> сумму плановой стоимости входит резерв выслуги</w:t>
      </w:r>
      <w:r w:rsidR="008B2B98" w:rsidRPr="00B228B6">
        <w:rPr>
          <w:szCs w:val="24"/>
          <w:lang w:val="ru-RU"/>
        </w:rPr>
        <w:t xml:space="preserve"> и резерв отпусков. Это надо учитывать при расчете искомых коэффициентов.</w:t>
      </w:r>
      <w:bookmarkStart w:id="0" w:name="_GoBack"/>
      <w:bookmarkEnd w:id="0"/>
    </w:p>
    <w:sectPr w:rsidR="00D2613E" w:rsidRPr="00613C8A" w:rsidSect="00DD08DD">
      <w:headerReference w:type="default" r:id="rId10"/>
      <w:footerReference w:type="default" r:id="rId11"/>
      <w:type w:val="continuous"/>
      <w:pgSz w:w="11906" w:h="16838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4D83" w:rsidRDefault="00784D83" w:rsidP="00377F8D">
      <w:pPr>
        <w:spacing w:after="0" w:line="240" w:lineRule="auto"/>
      </w:pPr>
      <w:r>
        <w:separator/>
      </w:r>
    </w:p>
  </w:endnote>
  <w:endnote w:type="continuationSeparator" w:id="0">
    <w:p w:rsidR="00784D83" w:rsidRDefault="00784D83" w:rsidP="00377F8D">
      <w:pPr>
        <w:spacing w:after="0" w:line="240" w:lineRule="auto"/>
      </w:pPr>
      <w:r>
        <w:continuationSeparator/>
      </w:r>
    </w:p>
  </w:endnote>
  <w:endnote w:type="continuationNotice" w:id="1">
    <w:p w:rsidR="00784D83" w:rsidRDefault="00784D8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23532"/>
      <w:docPartObj>
        <w:docPartGallery w:val="Page Numbers (Bottom of Page)"/>
        <w:docPartUnique/>
      </w:docPartObj>
    </w:sdtPr>
    <w:sdtEndPr/>
    <w:sdtContent>
      <w:p w:rsidR="001A3C5B" w:rsidRDefault="00784D83">
        <w:pPr>
          <w:pStyle w:val="aff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28B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A3C5B" w:rsidRDefault="001A3C5B">
    <w:pPr>
      <w:pStyle w:val="aff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4D83" w:rsidRDefault="00784D83" w:rsidP="00377F8D">
      <w:pPr>
        <w:spacing w:after="0" w:line="240" w:lineRule="auto"/>
      </w:pPr>
      <w:r>
        <w:separator/>
      </w:r>
    </w:p>
  </w:footnote>
  <w:footnote w:type="continuationSeparator" w:id="0">
    <w:p w:rsidR="00784D83" w:rsidRDefault="00784D83" w:rsidP="00377F8D">
      <w:pPr>
        <w:spacing w:after="0" w:line="240" w:lineRule="auto"/>
      </w:pPr>
      <w:r>
        <w:continuationSeparator/>
      </w:r>
    </w:p>
  </w:footnote>
  <w:footnote w:type="continuationNotice" w:id="1">
    <w:p w:rsidR="00784D83" w:rsidRDefault="00784D8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C5B" w:rsidRDefault="001A3C5B">
    <w:pPr>
      <w:pStyle w:val="aff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EEE0BFC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nsid w:val="00000003"/>
    <w:multiLevelType w:val="multilevel"/>
    <w:tmpl w:val="2710067C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ascii="Times New Roman" w:hAnsi="Times New Roman" w:cs="Times New Roman"/>
        <w:i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32"/>
        <w:szCs w:val="3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32"/>
        <w:szCs w:val="3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32"/>
        <w:szCs w:val="3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nsid w:val="01624C21"/>
    <w:multiLevelType w:val="multilevel"/>
    <w:tmpl w:val="7DAC923E"/>
    <w:name w:val="WW8Num2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027D2814"/>
    <w:multiLevelType w:val="hybridMultilevel"/>
    <w:tmpl w:val="92E86CAA"/>
    <w:lvl w:ilvl="0" w:tplc="3496EC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4601875"/>
    <w:multiLevelType w:val="hybridMultilevel"/>
    <w:tmpl w:val="060A0014"/>
    <w:lvl w:ilvl="0" w:tplc="3496ECF2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04C05AF5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04CC303F"/>
    <w:multiLevelType w:val="multilevel"/>
    <w:tmpl w:val="47E81386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11220B4C"/>
    <w:multiLevelType w:val="hybridMultilevel"/>
    <w:tmpl w:val="10D05FAC"/>
    <w:lvl w:ilvl="0" w:tplc="3496ECF2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128F3891"/>
    <w:multiLevelType w:val="multilevel"/>
    <w:tmpl w:val="92E86CA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485630C"/>
    <w:multiLevelType w:val="multilevel"/>
    <w:tmpl w:val="372E693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2"/>
      <w:numFmt w:val="decimal"/>
      <w:lvlText w:val="%2.1"/>
      <w:lvlJc w:val="left"/>
      <w:pPr>
        <w:tabs>
          <w:tab w:val="num" w:pos="0"/>
        </w:tabs>
        <w:ind w:left="792" w:hanging="432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19">
    <w:nsid w:val="150A436B"/>
    <w:multiLevelType w:val="multilevel"/>
    <w:tmpl w:val="B4A82A3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2"/>
      <w:numFmt w:val="decimal"/>
      <w:lvlText w:val="%2.1"/>
      <w:lvlJc w:val="left"/>
      <w:pPr>
        <w:tabs>
          <w:tab w:val="num" w:pos="0"/>
        </w:tabs>
        <w:ind w:left="792" w:hanging="432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0">
    <w:nsid w:val="1A0565F0"/>
    <w:multiLevelType w:val="multilevel"/>
    <w:tmpl w:val="0E38C35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nsid w:val="1B2C0D40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nsid w:val="1D690C34"/>
    <w:multiLevelType w:val="hybridMultilevel"/>
    <w:tmpl w:val="A3686020"/>
    <w:lvl w:ilvl="0" w:tplc="3496EC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1D9050F8"/>
    <w:multiLevelType w:val="multilevel"/>
    <w:tmpl w:val="E8A4917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4">
    <w:nsid w:val="1FFE1BDD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nsid w:val="23507C7F"/>
    <w:multiLevelType w:val="multilevel"/>
    <w:tmpl w:val="BFCEBF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6">
    <w:nsid w:val="259A2F50"/>
    <w:multiLevelType w:val="multilevel"/>
    <w:tmpl w:val="47E81386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nsid w:val="27D856CE"/>
    <w:multiLevelType w:val="hybridMultilevel"/>
    <w:tmpl w:val="C8AE5136"/>
    <w:lvl w:ilvl="0" w:tplc="3496EC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84A5BD4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nsid w:val="28A631F1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nsid w:val="29B96791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nsid w:val="31F52E2D"/>
    <w:multiLevelType w:val="hybridMultilevel"/>
    <w:tmpl w:val="E4B6BA74"/>
    <w:lvl w:ilvl="0" w:tplc="3496EC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23E3027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nsid w:val="343C2A4F"/>
    <w:multiLevelType w:val="multilevel"/>
    <w:tmpl w:val="F22AF490"/>
    <w:name w:val="WW8Num222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lang w:val="ru-RU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4">
    <w:nsid w:val="376F588E"/>
    <w:multiLevelType w:val="multilevel"/>
    <w:tmpl w:val="26E6C32E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>
    <w:nsid w:val="38E57469"/>
    <w:multiLevelType w:val="hybridMultilevel"/>
    <w:tmpl w:val="815E5F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3B8A4C2B"/>
    <w:multiLevelType w:val="hybridMultilevel"/>
    <w:tmpl w:val="7EE450BA"/>
    <w:lvl w:ilvl="0" w:tplc="56B4D1FA">
      <w:start w:val="1"/>
      <w:numFmt w:val="decimal"/>
      <w:lvlText w:val="%1)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E9059AD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>
    <w:nsid w:val="3F87717D"/>
    <w:multiLevelType w:val="multilevel"/>
    <w:tmpl w:val="D9F886E8"/>
    <w:name w:val="WW8Num22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9">
    <w:nsid w:val="42934C8C"/>
    <w:multiLevelType w:val="multilevel"/>
    <w:tmpl w:val="9756244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>
    <w:nsid w:val="441F160F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1">
    <w:nsid w:val="44356B7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2">
    <w:nsid w:val="45906E20"/>
    <w:multiLevelType w:val="multilevel"/>
    <w:tmpl w:val="EEE0BFC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43">
    <w:nsid w:val="4A9B60BF"/>
    <w:multiLevelType w:val="hybridMultilevel"/>
    <w:tmpl w:val="94B0C65C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4C745356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5">
    <w:nsid w:val="4D8645C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6">
    <w:nsid w:val="528F0E39"/>
    <w:multiLevelType w:val="hybridMultilevel"/>
    <w:tmpl w:val="0FEC4B4E"/>
    <w:lvl w:ilvl="0" w:tplc="3496ECF2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52E44F0A"/>
    <w:multiLevelType w:val="hybridMultilevel"/>
    <w:tmpl w:val="E370CBF4"/>
    <w:lvl w:ilvl="0" w:tplc="0419000F">
      <w:start w:val="1"/>
      <w:numFmt w:val="decimal"/>
      <w:lvlText w:val="%1."/>
      <w:lvlJc w:val="left"/>
      <w:pPr>
        <w:ind w:left="761" w:hanging="360"/>
      </w:pPr>
    </w:lvl>
    <w:lvl w:ilvl="1" w:tplc="04190019" w:tentative="1">
      <w:start w:val="1"/>
      <w:numFmt w:val="lowerLetter"/>
      <w:lvlText w:val="%2."/>
      <w:lvlJc w:val="left"/>
      <w:pPr>
        <w:ind w:left="1481" w:hanging="360"/>
      </w:pPr>
    </w:lvl>
    <w:lvl w:ilvl="2" w:tplc="0419001B" w:tentative="1">
      <w:start w:val="1"/>
      <w:numFmt w:val="lowerRoman"/>
      <w:lvlText w:val="%3."/>
      <w:lvlJc w:val="right"/>
      <w:pPr>
        <w:ind w:left="2201" w:hanging="180"/>
      </w:pPr>
    </w:lvl>
    <w:lvl w:ilvl="3" w:tplc="0419000F" w:tentative="1">
      <w:start w:val="1"/>
      <w:numFmt w:val="decimal"/>
      <w:lvlText w:val="%4."/>
      <w:lvlJc w:val="left"/>
      <w:pPr>
        <w:ind w:left="2921" w:hanging="360"/>
      </w:pPr>
    </w:lvl>
    <w:lvl w:ilvl="4" w:tplc="04190019" w:tentative="1">
      <w:start w:val="1"/>
      <w:numFmt w:val="lowerLetter"/>
      <w:lvlText w:val="%5."/>
      <w:lvlJc w:val="left"/>
      <w:pPr>
        <w:ind w:left="3641" w:hanging="360"/>
      </w:pPr>
    </w:lvl>
    <w:lvl w:ilvl="5" w:tplc="0419001B" w:tentative="1">
      <w:start w:val="1"/>
      <w:numFmt w:val="lowerRoman"/>
      <w:lvlText w:val="%6."/>
      <w:lvlJc w:val="right"/>
      <w:pPr>
        <w:ind w:left="4361" w:hanging="180"/>
      </w:pPr>
    </w:lvl>
    <w:lvl w:ilvl="6" w:tplc="0419000F" w:tentative="1">
      <w:start w:val="1"/>
      <w:numFmt w:val="decimal"/>
      <w:lvlText w:val="%7."/>
      <w:lvlJc w:val="left"/>
      <w:pPr>
        <w:ind w:left="5081" w:hanging="360"/>
      </w:pPr>
    </w:lvl>
    <w:lvl w:ilvl="7" w:tplc="04190019" w:tentative="1">
      <w:start w:val="1"/>
      <w:numFmt w:val="lowerLetter"/>
      <w:lvlText w:val="%8."/>
      <w:lvlJc w:val="left"/>
      <w:pPr>
        <w:ind w:left="5801" w:hanging="360"/>
      </w:pPr>
    </w:lvl>
    <w:lvl w:ilvl="8" w:tplc="041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48">
    <w:nsid w:val="534550DD"/>
    <w:multiLevelType w:val="hybridMultilevel"/>
    <w:tmpl w:val="E8964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59C7DBD"/>
    <w:multiLevelType w:val="hybridMultilevel"/>
    <w:tmpl w:val="0BCCD7E0"/>
    <w:lvl w:ilvl="0" w:tplc="3496EC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56F67419"/>
    <w:multiLevelType w:val="multilevel"/>
    <w:tmpl w:val="47E81386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1">
    <w:nsid w:val="593162AB"/>
    <w:multiLevelType w:val="multilevel"/>
    <w:tmpl w:val="47E81386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2">
    <w:nsid w:val="5C364866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3">
    <w:nsid w:val="5CAA3327"/>
    <w:multiLevelType w:val="multilevel"/>
    <w:tmpl w:val="5CD4B1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2.4"/>
      <w:lvlJc w:val="left"/>
      <w:pPr>
        <w:tabs>
          <w:tab w:val="num" w:pos="0"/>
        </w:tabs>
        <w:ind w:left="792" w:hanging="432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4">
    <w:nsid w:val="5D002334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5">
    <w:nsid w:val="5F4D475B"/>
    <w:multiLevelType w:val="hybridMultilevel"/>
    <w:tmpl w:val="69821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61500B43"/>
    <w:multiLevelType w:val="multilevel"/>
    <w:tmpl w:val="47E81386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7">
    <w:nsid w:val="63A163D3"/>
    <w:multiLevelType w:val="multilevel"/>
    <w:tmpl w:val="E8A4917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8">
    <w:nsid w:val="64073A8F"/>
    <w:multiLevelType w:val="multilevel"/>
    <w:tmpl w:val="7B5ACA10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9">
    <w:nsid w:val="68C33B52"/>
    <w:multiLevelType w:val="hybridMultilevel"/>
    <w:tmpl w:val="65EEBFE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6F101ABC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1">
    <w:nsid w:val="6F957B1F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2">
    <w:nsid w:val="6FB42C34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3">
    <w:nsid w:val="75D9690D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4">
    <w:nsid w:val="766E1C8F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5">
    <w:nsid w:val="77FF327A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6">
    <w:nsid w:val="78397896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7">
    <w:nsid w:val="7D8D4EEF"/>
    <w:multiLevelType w:val="hybridMultilevel"/>
    <w:tmpl w:val="F1F4E508"/>
    <w:lvl w:ilvl="0" w:tplc="3496ECF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7F301F31"/>
    <w:multiLevelType w:val="multilevel"/>
    <w:tmpl w:val="D9F886E8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69">
    <w:nsid w:val="7FBD3A44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42"/>
  </w:num>
  <w:num w:numId="13">
    <w:abstractNumId w:val="18"/>
  </w:num>
  <w:num w:numId="14">
    <w:abstractNumId w:val="19"/>
  </w:num>
  <w:num w:numId="15">
    <w:abstractNumId w:val="53"/>
  </w:num>
  <w:num w:numId="16">
    <w:abstractNumId w:val="23"/>
  </w:num>
  <w:num w:numId="17">
    <w:abstractNumId w:val="57"/>
  </w:num>
  <w:num w:numId="18">
    <w:abstractNumId w:val="38"/>
  </w:num>
  <w:num w:numId="19">
    <w:abstractNumId w:val="68"/>
  </w:num>
  <w:num w:numId="20">
    <w:abstractNumId w:val="25"/>
  </w:num>
  <w:num w:numId="21">
    <w:abstractNumId w:val="66"/>
  </w:num>
  <w:num w:numId="22">
    <w:abstractNumId w:val="32"/>
  </w:num>
  <w:num w:numId="23">
    <w:abstractNumId w:val="11"/>
  </w:num>
  <w:num w:numId="24">
    <w:abstractNumId w:val="33"/>
  </w:num>
  <w:num w:numId="25">
    <w:abstractNumId w:val="60"/>
  </w:num>
  <w:num w:numId="26">
    <w:abstractNumId w:val="48"/>
  </w:num>
  <w:num w:numId="27">
    <w:abstractNumId w:val="67"/>
  </w:num>
  <w:num w:numId="28">
    <w:abstractNumId w:val="15"/>
  </w:num>
  <w:num w:numId="29">
    <w:abstractNumId w:val="50"/>
  </w:num>
  <w:num w:numId="30">
    <w:abstractNumId w:val="56"/>
  </w:num>
  <w:num w:numId="31">
    <w:abstractNumId w:val="47"/>
  </w:num>
  <w:num w:numId="32">
    <w:abstractNumId w:val="35"/>
  </w:num>
  <w:num w:numId="33">
    <w:abstractNumId w:val="51"/>
  </w:num>
  <w:num w:numId="34">
    <w:abstractNumId w:val="26"/>
  </w:num>
  <w:num w:numId="35">
    <w:abstractNumId w:val="39"/>
  </w:num>
  <w:num w:numId="36">
    <w:abstractNumId w:val="55"/>
  </w:num>
  <w:num w:numId="37">
    <w:abstractNumId w:val="12"/>
  </w:num>
  <w:num w:numId="38">
    <w:abstractNumId w:val="34"/>
  </w:num>
  <w:num w:numId="39">
    <w:abstractNumId w:val="20"/>
  </w:num>
  <w:num w:numId="40">
    <w:abstractNumId w:val="58"/>
  </w:num>
  <w:num w:numId="41">
    <w:abstractNumId w:val="49"/>
  </w:num>
  <w:num w:numId="42">
    <w:abstractNumId w:val="59"/>
  </w:num>
  <w:num w:numId="43">
    <w:abstractNumId w:val="13"/>
  </w:num>
  <w:num w:numId="44">
    <w:abstractNumId w:val="43"/>
  </w:num>
  <w:num w:numId="45">
    <w:abstractNumId w:val="54"/>
  </w:num>
  <w:num w:numId="46">
    <w:abstractNumId w:val="64"/>
  </w:num>
  <w:num w:numId="47">
    <w:abstractNumId w:val="22"/>
  </w:num>
  <w:num w:numId="48">
    <w:abstractNumId w:val="17"/>
  </w:num>
  <w:num w:numId="49">
    <w:abstractNumId w:val="37"/>
  </w:num>
  <w:num w:numId="50">
    <w:abstractNumId w:val="41"/>
  </w:num>
  <w:num w:numId="51">
    <w:abstractNumId w:val="21"/>
  </w:num>
  <w:num w:numId="52">
    <w:abstractNumId w:val="45"/>
  </w:num>
  <w:num w:numId="53">
    <w:abstractNumId w:val="31"/>
  </w:num>
  <w:num w:numId="54">
    <w:abstractNumId w:val="36"/>
  </w:num>
  <w:num w:numId="55">
    <w:abstractNumId w:val="63"/>
  </w:num>
  <w:num w:numId="56">
    <w:abstractNumId w:val="65"/>
  </w:num>
  <w:num w:numId="57">
    <w:abstractNumId w:val="28"/>
  </w:num>
  <w:num w:numId="58">
    <w:abstractNumId w:val="69"/>
  </w:num>
  <w:num w:numId="59">
    <w:abstractNumId w:val="62"/>
  </w:num>
  <w:num w:numId="60">
    <w:abstractNumId w:val="52"/>
  </w:num>
  <w:num w:numId="61">
    <w:abstractNumId w:val="14"/>
  </w:num>
  <w:num w:numId="62">
    <w:abstractNumId w:val="24"/>
  </w:num>
  <w:num w:numId="63">
    <w:abstractNumId w:val="30"/>
  </w:num>
  <w:num w:numId="64">
    <w:abstractNumId w:val="40"/>
  </w:num>
  <w:num w:numId="65">
    <w:abstractNumId w:val="29"/>
  </w:num>
  <w:num w:numId="66">
    <w:abstractNumId w:val="27"/>
  </w:num>
  <w:num w:numId="67">
    <w:abstractNumId w:val="16"/>
  </w:num>
  <w:num w:numId="68">
    <w:abstractNumId w:val="44"/>
  </w:num>
  <w:num w:numId="69">
    <w:abstractNumId w:val="61"/>
  </w:num>
  <w:num w:numId="70">
    <w:abstractNumId w:val="46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110"/>
  <w:drawingGridVerticalSpacing w:val="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</w:compat>
  <w:rsids>
    <w:rsidRoot w:val="000531AA"/>
    <w:rsid w:val="0000247A"/>
    <w:rsid w:val="00040A68"/>
    <w:rsid w:val="000419B7"/>
    <w:rsid w:val="000473A9"/>
    <w:rsid w:val="000531AA"/>
    <w:rsid w:val="00054639"/>
    <w:rsid w:val="00070059"/>
    <w:rsid w:val="000700C8"/>
    <w:rsid w:val="00072320"/>
    <w:rsid w:val="00080381"/>
    <w:rsid w:val="00092AA8"/>
    <w:rsid w:val="00092F8A"/>
    <w:rsid w:val="00096116"/>
    <w:rsid w:val="000A3A43"/>
    <w:rsid w:val="000A4607"/>
    <w:rsid w:val="000A5E66"/>
    <w:rsid w:val="000B2CB2"/>
    <w:rsid w:val="000C7761"/>
    <w:rsid w:val="000D6B9B"/>
    <w:rsid w:val="000E0465"/>
    <w:rsid w:val="000E5C68"/>
    <w:rsid w:val="000E6239"/>
    <w:rsid w:val="000F44C0"/>
    <w:rsid w:val="00105A44"/>
    <w:rsid w:val="001123B5"/>
    <w:rsid w:val="00125630"/>
    <w:rsid w:val="00126B89"/>
    <w:rsid w:val="00135960"/>
    <w:rsid w:val="00137094"/>
    <w:rsid w:val="00145036"/>
    <w:rsid w:val="00150730"/>
    <w:rsid w:val="00157E70"/>
    <w:rsid w:val="00160E1C"/>
    <w:rsid w:val="001704A9"/>
    <w:rsid w:val="00173F77"/>
    <w:rsid w:val="00174380"/>
    <w:rsid w:val="00175889"/>
    <w:rsid w:val="00177F46"/>
    <w:rsid w:val="001876A1"/>
    <w:rsid w:val="00190E1F"/>
    <w:rsid w:val="001920F6"/>
    <w:rsid w:val="001A3C5B"/>
    <w:rsid w:val="001C2A3E"/>
    <w:rsid w:val="001C2A4B"/>
    <w:rsid w:val="001C30D1"/>
    <w:rsid w:val="001E12FF"/>
    <w:rsid w:val="001E59F4"/>
    <w:rsid w:val="001E5A94"/>
    <w:rsid w:val="001F2EDC"/>
    <w:rsid w:val="001F682F"/>
    <w:rsid w:val="0020124B"/>
    <w:rsid w:val="00203B39"/>
    <w:rsid w:val="00216C9D"/>
    <w:rsid w:val="00216D8D"/>
    <w:rsid w:val="00221152"/>
    <w:rsid w:val="002236DA"/>
    <w:rsid w:val="002459CA"/>
    <w:rsid w:val="00246F22"/>
    <w:rsid w:val="00247408"/>
    <w:rsid w:val="00251051"/>
    <w:rsid w:val="0026630A"/>
    <w:rsid w:val="002663EF"/>
    <w:rsid w:val="0026652C"/>
    <w:rsid w:val="002756BA"/>
    <w:rsid w:val="0029352B"/>
    <w:rsid w:val="002A676B"/>
    <w:rsid w:val="002A7717"/>
    <w:rsid w:val="002E14B4"/>
    <w:rsid w:val="002E5D8F"/>
    <w:rsid w:val="002E633D"/>
    <w:rsid w:val="00304FA8"/>
    <w:rsid w:val="003126DA"/>
    <w:rsid w:val="00314913"/>
    <w:rsid w:val="0031757A"/>
    <w:rsid w:val="003208C8"/>
    <w:rsid w:val="0032453E"/>
    <w:rsid w:val="00327045"/>
    <w:rsid w:val="00331916"/>
    <w:rsid w:val="00351448"/>
    <w:rsid w:val="00361B7D"/>
    <w:rsid w:val="00372A81"/>
    <w:rsid w:val="00373197"/>
    <w:rsid w:val="00375EC1"/>
    <w:rsid w:val="00377E24"/>
    <w:rsid w:val="00377F8D"/>
    <w:rsid w:val="00387608"/>
    <w:rsid w:val="00391C74"/>
    <w:rsid w:val="00395A7C"/>
    <w:rsid w:val="003C0420"/>
    <w:rsid w:val="003C0E3C"/>
    <w:rsid w:val="003C1FD2"/>
    <w:rsid w:val="003C20B5"/>
    <w:rsid w:val="003C29BA"/>
    <w:rsid w:val="003C620A"/>
    <w:rsid w:val="003D1A8F"/>
    <w:rsid w:val="003D5DC9"/>
    <w:rsid w:val="003E0AAB"/>
    <w:rsid w:val="003E4597"/>
    <w:rsid w:val="0040446E"/>
    <w:rsid w:val="00404C1E"/>
    <w:rsid w:val="004118ED"/>
    <w:rsid w:val="00411F80"/>
    <w:rsid w:val="0042418D"/>
    <w:rsid w:val="0042452F"/>
    <w:rsid w:val="00452034"/>
    <w:rsid w:val="00452D22"/>
    <w:rsid w:val="00457149"/>
    <w:rsid w:val="00462A1F"/>
    <w:rsid w:val="00464CC9"/>
    <w:rsid w:val="004668B1"/>
    <w:rsid w:val="00471EA4"/>
    <w:rsid w:val="00477FB6"/>
    <w:rsid w:val="00484078"/>
    <w:rsid w:val="004A4238"/>
    <w:rsid w:val="004A4E00"/>
    <w:rsid w:val="004B709B"/>
    <w:rsid w:val="004C0E56"/>
    <w:rsid w:val="004C2274"/>
    <w:rsid w:val="004C4F37"/>
    <w:rsid w:val="004D17AA"/>
    <w:rsid w:val="004D2CF8"/>
    <w:rsid w:val="004D671E"/>
    <w:rsid w:val="004D7DA8"/>
    <w:rsid w:val="004F599C"/>
    <w:rsid w:val="004F76E0"/>
    <w:rsid w:val="00500B35"/>
    <w:rsid w:val="00500D97"/>
    <w:rsid w:val="00507A78"/>
    <w:rsid w:val="005100EB"/>
    <w:rsid w:val="00511139"/>
    <w:rsid w:val="00511570"/>
    <w:rsid w:val="00513699"/>
    <w:rsid w:val="00520D86"/>
    <w:rsid w:val="00522678"/>
    <w:rsid w:val="005358D5"/>
    <w:rsid w:val="00537BE2"/>
    <w:rsid w:val="00541FEB"/>
    <w:rsid w:val="005429A5"/>
    <w:rsid w:val="00552159"/>
    <w:rsid w:val="00557019"/>
    <w:rsid w:val="00560042"/>
    <w:rsid w:val="0056576A"/>
    <w:rsid w:val="00573EB3"/>
    <w:rsid w:val="005775C7"/>
    <w:rsid w:val="00581316"/>
    <w:rsid w:val="005813BC"/>
    <w:rsid w:val="00581E26"/>
    <w:rsid w:val="00582792"/>
    <w:rsid w:val="0058620B"/>
    <w:rsid w:val="00590C85"/>
    <w:rsid w:val="00595987"/>
    <w:rsid w:val="00597855"/>
    <w:rsid w:val="005A24A1"/>
    <w:rsid w:val="005A31F8"/>
    <w:rsid w:val="005A3E8A"/>
    <w:rsid w:val="005B6BB2"/>
    <w:rsid w:val="005C084E"/>
    <w:rsid w:val="005C281E"/>
    <w:rsid w:val="005C565D"/>
    <w:rsid w:val="005C7D8E"/>
    <w:rsid w:val="005D258D"/>
    <w:rsid w:val="005D4F22"/>
    <w:rsid w:val="005D6A88"/>
    <w:rsid w:val="005E2E23"/>
    <w:rsid w:val="005E3828"/>
    <w:rsid w:val="005E3BD0"/>
    <w:rsid w:val="005F07FF"/>
    <w:rsid w:val="005F27B3"/>
    <w:rsid w:val="00602A31"/>
    <w:rsid w:val="00607C09"/>
    <w:rsid w:val="006111DC"/>
    <w:rsid w:val="00612729"/>
    <w:rsid w:val="00612FC4"/>
    <w:rsid w:val="00613C8A"/>
    <w:rsid w:val="00623E69"/>
    <w:rsid w:val="00631B7B"/>
    <w:rsid w:val="00643B6C"/>
    <w:rsid w:val="0064575C"/>
    <w:rsid w:val="00645912"/>
    <w:rsid w:val="0065369E"/>
    <w:rsid w:val="00653FAD"/>
    <w:rsid w:val="006553F2"/>
    <w:rsid w:val="0066270D"/>
    <w:rsid w:val="0066632C"/>
    <w:rsid w:val="00672D34"/>
    <w:rsid w:val="0067636B"/>
    <w:rsid w:val="00686463"/>
    <w:rsid w:val="006A0BAA"/>
    <w:rsid w:val="006A1400"/>
    <w:rsid w:val="006B0259"/>
    <w:rsid w:val="006C2BF5"/>
    <w:rsid w:val="006C6E25"/>
    <w:rsid w:val="006E1735"/>
    <w:rsid w:val="006E7C86"/>
    <w:rsid w:val="006F66E7"/>
    <w:rsid w:val="00701AA4"/>
    <w:rsid w:val="00702B70"/>
    <w:rsid w:val="00703849"/>
    <w:rsid w:val="007073E1"/>
    <w:rsid w:val="007130DD"/>
    <w:rsid w:val="007205EA"/>
    <w:rsid w:val="00720E03"/>
    <w:rsid w:val="00727035"/>
    <w:rsid w:val="0074091C"/>
    <w:rsid w:val="00743956"/>
    <w:rsid w:val="00743E85"/>
    <w:rsid w:val="007577F0"/>
    <w:rsid w:val="00760EAA"/>
    <w:rsid w:val="00762123"/>
    <w:rsid w:val="0077568B"/>
    <w:rsid w:val="00775772"/>
    <w:rsid w:val="00775F48"/>
    <w:rsid w:val="0078013F"/>
    <w:rsid w:val="00784D83"/>
    <w:rsid w:val="007C7729"/>
    <w:rsid w:val="007D2C41"/>
    <w:rsid w:val="007D7C59"/>
    <w:rsid w:val="007F4CA9"/>
    <w:rsid w:val="007F5A16"/>
    <w:rsid w:val="00804546"/>
    <w:rsid w:val="00811F1F"/>
    <w:rsid w:val="0081626C"/>
    <w:rsid w:val="00830F1E"/>
    <w:rsid w:val="008354DC"/>
    <w:rsid w:val="008477A4"/>
    <w:rsid w:val="008523F2"/>
    <w:rsid w:val="00852F80"/>
    <w:rsid w:val="0086234C"/>
    <w:rsid w:val="00867313"/>
    <w:rsid w:val="00867659"/>
    <w:rsid w:val="00872523"/>
    <w:rsid w:val="00874214"/>
    <w:rsid w:val="008749A3"/>
    <w:rsid w:val="008815B2"/>
    <w:rsid w:val="00882021"/>
    <w:rsid w:val="00884125"/>
    <w:rsid w:val="00886B59"/>
    <w:rsid w:val="00892CF7"/>
    <w:rsid w:val="00897587"/>
    <w:rsid w:val="008A634A"/>
    <w:rsid w:val="008B2B98"/>
    <w:rsid w:val="008B4462"/>
    <w:rsid w:val="008C48A0"/>
    <w:rsid w:val="008C5844"/>
    <w:rsid w:val="008C65F6"/>
    <w:rsid w:val="008D00B9"/>
    <w:rsid w:val="008D5E8F"/>
    <w:rsid w:val="008E37F8"/>
    <w:rsid w:val="00907261"/>
    <w:rsid w:val="00907819"/>
    <w:rsid w:val="009151B7"/>
    <w:rsid w:val="00932013"/>
    <w:rsid w:val="0093723C"/>
    <w:rsid w:val="00937FA5"/>
    <w:rsid w:val="009400FE"/>
    <w:rsid w:val="00943537"/>
    <w:rsid w:val="009442D8"/>
    <w:rsid w:val="00955CFB"/>
    <w:rsid w:val="00960651"/>
    <w:rsid w:val="009610FD"/>
    <w:rsid w:val="00970243"/>
    <w:rsid w:val="00972A2E"/>
    <w:rsid w:val="0097509A"/>
    <w:rsid w:val="00975DDB"/>
    <w:rsid w:val="009900A1"/>
    <w:rsid w:val="00996080"/>
    <w:rsid w:val="00996366"/>
    <w:rsid w:val="009A3312"/>
    <w:rsid w:val="009A4D8E"/>
    <w:rsid w:val="009A60E2"/>
    <w:rsid w:val="009B1C1D"/>
    <w:rsid w:val="009B4048"/>
    <w:rsid w:val="009B51E4"/>
    <w:rsid w:val="009D49AC"/>
    <w:rsid w:val="009E2520"/>
    <w:rsid w:val="009F4934"/>
    <w:rsid w:val="009F781F"/>
    <w:rsid w:val="00A13BC8"/>
    <w:rsid w:val="00A23120"/>
    <w:rsid w:val="00A25045"/>
    <w:rsid w:val="00A31094"/>
    <w:rsid w:val="00A359D5"/>
    <w:rsid w:val="00A35CB3"/>
    <w:rsid w:val="00A403E2"/>
    <w:rsid w:val="00A47B51"/>
    <w:rsid w:val="00A5176D"/>
    <w:rsid w:val="00A61FC9"/>
    <w:rsid w:val="00A70CE8"/>
    <w:rsid w:val="00A760B1"/>
    <w:rsid w:val="00A77843"/>
    <w:rsid w:val="00A80AFD"/>
    <w:rsid w:val="00A84B5B"/>
    <w:rsid w:val="00A85D5D"/>
    <w:rsid w:val="00A93EC7"/>
    <w:rsid w:val="00A95DAC"/>
    <w:rsid w:val="00A971FF"/>
    <w:rsid w:val="00AA3EA0"/>
    <w:rsid w:val="00AB159C"/>
    <w:rsid w:val="00AB16A1"/>
    <w:rsid w:val="00AB1FB6"/>
    <w:rsid w:val="00AB428C"/>
    <w:rsid w:val="00AB65F5"/>
    <w:rsid w:val="00AC371E"/>
    <w:rsid w:val="00AC62EB"/>
    <w:rsid w:val="00AD5742"/>
    <w:rsid w:val="00AD6FAE"/>
    <w:rsid w:val="00AE3DCA"/>
    <w:rsid w:val="00AE5E06"/>
    <w:rsid w:val="00AE6337"/>
    <w:rsid w:val="00AE7C84"/>
    <w:rsid w:val="00AF119D"/>
    <w:rsid w:val="00AF73D7"/>
    <w:rsid w:val="00B03CE8"/>
    <w:rsid w:val="00B11ADD"/>
    <w:rsid w:val="00B11F41"/>
    <w:rsid w:val="00B12624"/>
    <w:rsid w:val="00B17C44"/>
    <w:rsid w:val="00B228B6"/>
    <w:rsid w:val="00B25517"/>
    <w:rsid w:val="00B311B7"/>
    <w:rsid w:val="00B33808"/>
    <w:rsid w:val="00B34A82"/>
    <w:rsid w:val="00B36DA7"/>
    <w:rsid w:val="00B4343F"/>
    <w:rsid w:val="00B647B0"/>
    <w:rsid w:val="00B70D1B"/>
    <w:rsid w:val="00B739B0"/>
    <w:rsid w:val="00B91C14"/>
    <w:rsid w:val="00B9422D"/>
    <w:rsid w:val="00B95D18"/>
    <w:rsid w:val="00BA4ACC"/>
    <w:rsid w:val="00BA51E4"/>
    <w:rsid w:val="00BA5B6C"/>
    <w:rsid w:val="00BA64AC"/>
    <w:rsid w:val="00BA7776"/>
    <w:rsid w:val="00BB45E6"/>
    <w:rsid w:val="00BD0D15"/>
    <w:rsid w:val="00BD5B49"/>
    <w:rsid w:val="00BE4DCB"/>
    <w:rsid w:val="00BF2504"/>
    <w:rsid w:val="00BF3B01"/>
    <w:rsid w:val="00C03FC9"/>
    <w:rsid w:val="00C1631D"/>
    <w:rsid w:val="00C347B5"/>
    <w:rsid w:val="00C41196"/>
    <w:rsid w:val="00C75B25"/>
    <w:rsid w:val="00C76790"/>
    <w:rsid w:val="00C8121C"/>
    <w:rsid w:val="00CA4361"/>
    <w:rsid w:val="00CA66C1"/>
    <w:rsid w:val="00CB68C8"/>
    <w:rsid w:val="00CC3198"/>
    <w:rsid w:val="00CC530B"/>
    <w:rsid w:val="00CD589C"/>
    <w:rsid w:val="00CE2118"/>
    <w:rsid w:val="00CE21D0"/>
    <w:rsid w:val="00CE29EA"/>
    <w:rsid w:val="00CE39C2"/>
    <w:rsid w:val="00CE66CC"/>
    <w:rsid w:val="00CF06C3"/>
    <w:rsid w:val="00CF35BB"/>
    <w:rsid w:val="00D0798A"/>
    <w:rsid w:val="00D2613E"/>
    <w:rsid w:val="00D353C3"/>
    <w:rsid w:val="00D36F44"/>
    <w:rsid w:val="00D408CF"/>
    <w:rsid w:val="00D41BDD"/>
    <w:rsid w:val="00D42345"/>
    <w:rsid w:val="00D456D4"/>
    <w:rsid w:val="00D53DB3"/>
    <w:rsid w:val="00D54C9A"/>
    <w:rsid w:val="00D6119E"/>
    <w:rsid w:val="00D626F4"/>
    <w:rsid w:val="00D67E31"/>
    <w:rsid w:val="00D75080"/>
    <w:rsid w:val="00D85B23"/>
    <w:rsid w:val="00D94C44"/>
    <w:rsid w:val="00DA4B21"/>
    <w:rsid w:val="00DA73D4"/>
    <w:rsid w:val="00DA76AB"/>
    <w:rsid w:val="00DB14DC"/>
    <w:rsid w:val="00DB2DA5"/>
    <w:rsid w:val="00DC0871"/>
    <w:rsid w:val="00DC4470"/>
    <w:rsid w:val="00DC6792"/>
    <w:rsid w:val="00DD08DD"/>
    <w:rsid w:val="00DD1001"/>
    <w:rsid w:val="00DD4897"/>
    <w:rsid w:val="00DD622D"/>
    <w:rsid w:val="00DF6136"/>
    <w:rsid w:val="00E0154B"/>
    <w:rsid w:val="00E03DF0"/>
    <w:rsid w:val="00E0456A"/>
    <w:rsid w:val="00E074B3"/>
    <w:rsid w:val="00E35731"/>
    <w:rsid w:val="00E46EEE"/>
    <w:rsid w:val="00E729D6"/>
    <w:rsid w:val="00E92C47"/>
    <w:rsid w:val="00E93EDA"/>
    <w:rsid w:val="00EB26DD"/>
    <w:rsid w:val="00ED5D79"/>
    <w:rsid w:val="00EE33E6"/>
    <w:rsid w:val="00EE63D1"/>
    <w:rsid w:val="00EE6575"/>
    <w:rsid w:val="00EF41B4"/>
    <w:rsid w:val="00EF5022"/>
    <w:rsid w:val="00F13523"/>
    <w:rsid w:val="00F301DE"/>
    <w:rsid w:val="00F35621"/>
    <w:rsid w:val="00F4055A"/>
    <w:rsid w:val="00F40DE5"/>
    <w:rsid w:val="00F52BAA"/>
    <w:rsid w:val="00F54DA3"/>
    <w:rsid w:val="00F615BB"/>
    <w:rsid w:val="00F63606"/>
    <w:rsid w:val="00F66A15"/>
    <w:rsid w:val="00F71518"/>
    <w:rsid w:val="00F72397"/>
    <w:rsid w:val="00F73697"/>
    <w:rsid w:val="00F80CBC"/>
    <w:rsid w:val="00F85036"/>
    <w:rsid w:val="00F90630"/>
    <w:rsid w:val="00F91BC9"/>
    <w:rsid w:val="00F92884"/>
    <w:rsid w:val="00F966D2"/>
    <w:rsid w:val="00FB30AF"/>
    <w:rsid w:val="00FB358F"/>
    <w:rsid w:val="00FC1551"/>
    <w:rsid w:val="00FC1926"/>
    <w:rsid w:val="00FC23F6"/>
    <w:rsid w:val="00FC2A65"/>
    <w:rsid w:val="00FC7FF2"/>
    <w:rsid w:val="00FE4F96"/>
    <w:rsid w:val="00FF16B8"/>
    <w:rsid w:val="00FF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6E0"/>
  </w:style>
  <w:style w:type="paragraph" w:styleId="1">
    <w:name w:val="heading 1"/>
    <w:basedOn w:val="a"/>
    <w:next w:val="a"/>
    <w:link w:val="10"/>
    <w:uiPriority w:val="9"/>
    <w:qFormat/>
    <w:rsid w:val="004F76E0"/>
    <w:pPr>
      <w:keepNext/>
      <w:keepLines/>
      <w:numPr>
        <w:numId w:val="2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F76E0"/>
    <w:pPr>
      <w:keepNext/>
      <w:keepLines/>
      <w:numPr>
        <w:ilvl w:val="1"/>
        <w:numId w:val="2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F76E0"/>
    <w:pPr>
      <w:keepNext/>
      <w:keepLines/>
      <w:numPr>
        <w:ilvl w:val="2"/>
        <w:numId w:val="2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4F76E0"/>
    <w:pPr>
      <w:keepNext/>
      <w:keepLines/>
      <w:numPr>
        <w:ilvl w:val="3"/>
        <w:numId w:val="2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4F76E0"/>
    <w:pPr>
      <w:keepNext/>
      <w:keepLines/>
      <w:numPr>
        <w:ilvl w:val="4"/>
        <w:numId w:val="2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6E0"/>
    <w:pPr>
      <w:keepNext/>
      <w:keepLines/>
      <w:numPr>
        <w:ilvl w:val="5"/>
        <w:numId w:val="2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6E0"/>
    <w:pPr>
      <w:keepNext/>
      <w:keepLines/>
      <w:numPr>
        <w:ilvl w:val="6"/>
        <w:numId w:val="2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6E0"/>
    <w:pPr>
      <w:keepNext/>
      <w:keepLines/>
      <w:numPr>
        <w:ilvl w:val="7"/>
        <w:numId w:val="2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6E0"/>
    <w:pPr>
      <w:keepNext/>
      <w:keepLines/>
      <w:numPr>
        <w:ilvl w:val="8"/>
        <w:numId w:val="2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z1">
    <w:name w:val="WW8Num2z1"/>
    <w:rsid w:val="00145036"/>
  </w:style>
  <w:style w:type="character" w:customStyle="1" w:styleId="WW8Num3z0">
    <w:name w:val="WW8Num3z0"/>
    <w:rsid w:val="00145036"/>
    <w:rPr>
      <w:sz w:val="32"/>
      <w:szCs w:val="32"/>
    </w:rPr>
  </w:style>
  <w:style w:type="character" w:customStyle="1" w:styleId="WW8Num3z1">
    <w:name w:val="WW8Num3z1"/>
    <w:rsid w:val="00145036"/>
    <w:rPr>
      <w:rFonts w:ascii="Times New Roman" w:hAnsi="Times New Roman" w:cs="Times New Roman"/>
    </w:rPr>
  </w:style>
  <w:style w:type="character" w:customStyle="1" w:styleId="WW8Num3z2">
    <w:name w:val="WW8Num3z2"/>
    <w:rsid w:val="00145036"/>
    <w:rPr>
      <w:sz w:val="28"/>
      <w:szCs w:val="28"/>
    </w:rPr>
  </w:style>
  <w:style w:type="character" w:customStyle="1" w:styleId="WW8Num1z1">
    <w:name w:val="WW8Num1z1"/>
    <w:rsid w:val="00145036"/>
  </w:style>
  <w:style w:type="character" w:customStyle="1" w:styleId="WW8Num6z0">
    <w:name w:val="WW8Num6z0"/>
    <w:rsid w:val="00145036"/>
    <w:rPr>
      <w:sz w:val="32"/>
      <w:szCs w:val="32"/>
    </w:rPr>
  </w:style>
  <w:style w:type="character" w:customStyle="1" w:styleId="WW8Num6z2">
    <w:name w:val="WW8Num6z2"/>
    <w:rsid w:val="00145036"/>
    <w:rPr>
      <w:sz w:val="28"/>
      <w:szCs w:val="28"/>
    </w:rPr>
  </w:style>
  <w:style w:type="character" w:customStyle="1" w:styleId="WW8Num7z0">
    <w:name w:val="WW8Num7z0"/>
    <w:rsid w:val="00145036"/>
    <w:rPr>
      <w:sz w:val="32"/>
      <w:szCs w:val="32"/>
    </w:rPr>
  </w:style>
  <w:style w:type="character" w:customStyle="1" w:styleId="WW8Num7z2">
    <w:name w:val="WW8Num7z2"/>
    <w:rsid w:val="00145036"/>
    <w:rPr>
      <w:sz w:val="28"/>
      <w:szCs w:val="28"/>
    </w:rPr>
  </w:style>
  <w:style w:type="character" w:customStyle="1" w:styleId="WW8Num9z0">
    <w:name w:val="WW8Num9z0"/>
    <w:rsid w:val="00145036"/>
    <w:rPr>
      <w:sz w:val="32"/>
      <w:szCs w:val="32"/>
    </w:rPr>
  </w:style>
  <w:style w:type="character" w:customStyle="1" w:styleId="WW8Num9z1">
    <w:name w:val="WW8Num9z1"/>
    <w:rsid w:val="00145036"/>
    <w:rPr>
      <w:rFonts w:ascii="Times New Roman" w:hAnsi="Times New Roman" w:cs="Times New Roman"/>
    </w:rPr>
  </w:style>
  <w:style w:type="character" w:customStyle="1" w:styleId="WW8Num9z2">
    <w:name w:val="WW8Num9z2"/>
    <w:rsid w:val="00145036"/>
    <w:rPr>
      <w:sz w:val="28"/>
      <w:szCs w:val="28"/>
    </w:rPr>
  </w:style>
  <w:style w:type="character" w:customStyle="1" w:styleId="WW8Num14z0">
    <w:name w:val="WW8Num14z0"/>
    <w:rsid w:val="00145036"/>
    <w:rPr>
      <w:sz w:val="32"/>
      <w:szCs w:val="32"/>
    </w:rPr>
  </w:style>
  <w:style w:type="character" w:customStyle="1" w:styleId="WW8Num14z2">
    <w:name w:val="WW8Num14z2"/>
    <w:rsid w:val="00145036"/>
    <w:rPr>
      <w:sz w:val="28"/>
      <w:szCs w:val="28"/>
    </w:rPr>
  </w:style>
  <w:style w:type="character" w:customStyle="1" w:styleId="WW8Num15z0">
    <w:name w:val="WW8Num15z0"/>
    <w:rsid w:val="00145036"/>
    <w:rPr>
      <w:sz w:val="32"/>
      <w:szCs w:val="32"/>
    </w:rPr>
  </w:style>
  <w:style w:type="character" w:customStyle="1" w:styleId="WW8Num15z2">
    <w:name w:val="WW8Num15z2"/>
    <w:rsid w:val="00145036"/>
    <w:rPr>
      <w:sz w:val="28"/>
      <w:szCs w:val="28"/>
    </w:rPr>
  </w:style>
  <w:style w:type="character" w:customStyle="1" w:styleId="WW8Num16z0">
    <w:name w:val="WW8Num16z0"/>
    <w:rsid w:val="00145036"/>
    <w:rPr>
      <w:sz w:val="32"/>
      <w:szCs w:val="32"/>
    </w:rPr>
  </w:style>
  <w:style w:type="character" w:customStyle="1" w:styleId="WW8Num16z2">
    <w:name w:val="WW8Num16z2"/>
    <w:rsid w:val="00145036"/>
    <w:rPr>
      <w:sz w:val="28"/>
      <w:szCs w:val="28"/>
    </w:rPr>
  </w:style>
  <w:style w:type="character" w:customStyle="1" w:styleId="WW8Num17z0">
    <w:name w:val="WW8Num17z0"/>
    <w:rsid w:val="00145036"/>
    <w:rPr>
      <w:sz w:val="32"/>
      <w:szCs w:val="32"/>
    </w:rPr>
  </w:style>
  <w:style w:type="character" w:customStyle="1" w:styleId="WW8Num17z2">
    <w:name w:val="WW8Num17z2"/>
    <w:rsid w:val="00145036"/>
    <w:rPr>
      <w:sz w:val="28"/>
      <w:szCs w:val="28"/>
    </w:rPr>
  </w:style>
  <w:style w:type="character" w:customStyle="1" w:styleId="11">
    <w:name w:val="Основной шрифт абзаца1"/>
    <w:rsid w:val="00145036"/>
  </w:style>
  <w:style w:type="character" w:customStyle="1" w:styleId="21">
    <w:name w:val="Основной шрифт абзаца2"/>
    <w:rsid w:val="00145036"/>
  </w:style>
  <w:style w:type="character" w:customStyle="1" w:styleId="12">
    <w:name w:val="Основной шрифт абзаца1"/>
    <w:rsid w:val="00145036"/>
  </w:style>
  <w:style w:type="character" w:customStyle="1" w:styleId="10">
    <w:name w:val="Заголовок 1 Знак"/>
    <w:basedOn w:val="a0"/>
    <w:link w:val="1"/>
    <w:uiPriority w:val="9"/>
    <w:rsid w:val="004F76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11"/>
    <w:rsid w:val="00145036"/>
  </w:style>
  <w:style w:type="character" w:customStyle="1" w:styleId="20">
    <w:name w:val="Заголовок 2 Знак"/>
    <w:basedOn w:val="a0"/>
    <w:link w:val="2"/>
    <w:uiPriority w:val="9"/>
    <w:rsid w:val="004F76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F76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4">
    <w:name w:val="Маркеры списка"/>
    <w:rsid w:val="00145036"/>
  </w:style>
  <w:style w:type="paragraph" w:customStyle="1" w:styleId="a5">
    <w:name w:val="Заголовок"/>
    <w:basedOn w:val="a"/>
    <w:next w:val="a6"/>
    <w:rsid w:val="00145036"/>
    <w:pPr>
      <w:keepNext/>
      <w:spacing w:before="240" w:after="120"/>
    </w:pPr>
  </w:style>
  <w:style w:type="paragraph" w:styleId="a6">
    <w:name w:val="Body Text"/>
    <w:basedOn w:val="a"/>
    <w:rsid w:val="00145036"/>
    <w:pPr>
      <w:spacing w:after="120"/>
    </w:pPr>
  </w:style>
  <w:style w:type="paragraph" w:styleId="a7">
    <w:name w:val="List"/>
    <w:basedOn w:val="a6"/>
    <w:rsid w:val="00145036"/>
    <w:rPr>
      <w:rFonts w:cs="Mangal"/>
    </w:rPr>
  </w:style>
  <w:style w:type="paragraph" w:customStyle="1" w:styleId="13">
    <w:name w:val="Название1"/>
    <w:basedOn w:val="a"/>
    <w:rsid w:val="00145036"/>
    <w:pPr>
      <w:suppressLineNumbers/>
      <w:spacing w:before="120" w:after="120"/>
    </w:pPr>
  </w:style>
  <w:style w:type="paragraph" w:customStyle="1" w:styleId="14">
    <w:name w:val="Указатель1"/>
    <w:basedOn w:val="a"/>
    <w:rsid w:val="00145036"/>
    <w:pPr>
      <w:suppressLineNumbers/>
    </w:pPr>
    <w:rPr>
      <w:rFonts w:cs="Mangal"/>
    </w:rPr>
  </w:style>
  <w:style w:type="paragraph" w:customStyle="1" w:styleId="22">
    <w:name w:val="Название2"/>
    <w:basedOn w:val="a"/>
    <w:rsid w:val="00145036"/>
    <w:pPr>
      <w:suppressLineNumbers/>
      <w:spacing w:before="120" w:after="120"/>
    </w:pPr>
  </w:style>
  <w:style w:type="paragraph" w:customStyle="1" w:styleId="23">
    <w:name w:val="Указатель2"/>
    <w:basedOn w:val="a"/>
    <w:rsid w:val="00145036"/>
    <w:pPr>
      <w:suppressLineNumbers/>
    </w:pPr>
    <w:rPr>
      <w:rFonts w:cs="Mangal"/>
    </w:rPr>
  </w:style>
  <w:style w:type="paragraph" w:customStyle="1" w:styleId="15">
    <w:name w:val="Название1"/>
    <w:basedOn w:val="a"/>
    <w:rsid w:val="00145036"/>
    <w:pPr>
      <w:suppressLineNumbers/>
      <w:spacing w:before="120" w:after="120"/>
    </w:pPr>
  </w:style>
  <w:style w:type="paragraph" w:customStyle="1" w:styleId="16">
    <w:name w:val="Указатель1"/>
    <w:basedOn w:val="a"/>
    <w:rsid w:val="00145036"/>
    <w:pPr>
      <w:suppressLineNumbers/>
    </w:pPr>
    <w:rPr>
      <w:rFonts w:cs="Mangal"/>
    </w:rPr>
  </w:style>
  <w:style w:type="paragraph" w:customStyle="1" w:styleId="17">
    <w:name w:val="Абзац списка1"/>
    <w:basedOn w:val="a"/>
    <w:rsid w:val="00145036"/>
    <w:pPr>
      <w:ind w:left="720"/>
    </w:pPr>
  </w:style>
  <w:style w:type="paragraph" w:customStyle="1" w:styleId="a8">
    <w:name w:val="Содержимое таблицы"/>
    <w:basedOn w:val="a"/>
    <w:rsid w:val="00145036"/>
    <w:pPr>
      <w:suppressLineNumbers/>
    </w:pPr>
  </w:style>
  <w:style w:type="paragraph" w:customStyle="1" w:styleId="a9">
    <w:name w:val="Заголовок таблицы"/>
    <w:basedOn w:val="a8"/>
    <w:rsid w:val="00145036"/>
    <w:pPr>
      <w:jc w:val="center"/>
    </w:pPr>
    <w:rPr>
      <w:b/>
      <w:bCs/>
    </w:rPr>
  </w:style>
  <w:style w:type="paragraph" w:customStyle="1" w:styleId="18">
    <w:name w:val="Заголовок оглавления1"/>
    <w:basedOn w:val="1"/>
    <w:next w:val="a"/>
    <w:rsid w:val="00145036"/>
    <w:pPr>
      <w:numPr>
        <w:numId w:val="0"/>
      </w:numPr>
    </w:pPr>
  </w:style>
  <w:style w:type="paragraph" w:styleId="19">
    <w:name w:val="toc 1"/>
    <w:basedOn w:val="a"/>
    <w:next w:val="a"/>
    <w:uiPriority w:val="39"/>
    <w:rsid w:val="00145036"/>
  </w:style>
  <w:style w:type="paragraph" w:styleId="24">
    <w:name w:val="toc 2"/>
    <w:basedOn w:val="a"/>
    <w:next w:val="a"/>
    <w:uiPriority w:val="39"/>
    <w:rsid w:val="00145036"/>
    <w:pPr>
      <w:ind w:left="220"/>
    </w:pPr>
  </w:style>
  <w:style w:type="paragraph" w:styleId="31">
    <w:name w:val="toc 3"/>
    <w:basedOn w:val="a"/>
    <w:next w:val="a"/>
    <w:uiPriority w:val="39"/>
    <w:rsid w:val="00145036"/>
    <w:pPr>
      <w:ind w:left="440"/>
    </w:pPr>
  </w:style>
  <w:style w:type="paragraph" w:styleId="41">
    <w:name w:val="toc 4"/>
    <w:basedOn w:val="14"/>
    <w:uiPriority w:val="39"/>
    <w:rsid w:val="00145036"/>
    <w:pPr>
      <w:tabs>
        <w:tab w:val="right" w:leader="dot" w:pos="8789"/>
      </w:tabs>
      <w:ind w:left="849"/>
    </w:pPr>
  </w:style>
  <w:style w:type="paragraph" w:styleId="51">
    <w:name w:val="toc 5"/>
    <w:basedOn w:val="14"/>
    <w:rsid w:val="00145036"/>
    <w:pPr>
      <w:tabs>
        <w:tab w:val="right" w:leader="dot" w:pos="8506"/>
      </w:tabs>
      <w:ind w:left="1132"/>
    </w:pPr>
  </w:style>
  <w:style w:type="paragraph" w:styleId="61">
    <w:name w:val="toc 6"/>
    <w:basedOn w:val="14"/>
    <w:rsid w:val="00145036"/>
    <w:pPr>
      <w:tabs>
        <w:tab w:val="right" w:leader="dot" w:pos="8223"/>
      </w:tabs>
      <w:ind w:left="1415"/>
    </w:pPr>
  </w:style>
  <w:style w:type="paragraph" w:styleId="71">
    <w:name w:val="toc 7"/>
    <w:basedOn w:val="14"/>
    <w:rsid w:val="00145036"/>
    <w:pPr>
      <w:tabs>
        <w:tab w:val="right" w:leader="dot" w:pos="7940"/>
      </w:tabs>
      <w:ind w:left="1698"/>
    </w:pPr>
  </w:style>
  <w:style w:type="paragraph" w:styleId="81">
    <w:name w:val="toc 8"/>
    <w:basedOn w:val="14"/>
    <w:rsid w:val="00145036"/>
    <w:pPr>
      <w:tabs>
        <w:tab w:val="right" w:leader="dot" w:pos="7657"/>
      </w:tabs>
      <w:ind w:left="1981"/>
    </w:pPr>
  </w:style>
  <w:style w:type="paragraph" w:styleId="91">
    <w:name w:val="toc 9"/>
    <w:basedOn w:val="14"/>
    <w:rsid w:val="00145036"/>
    <w:pPr>
      <w:tabs>
        <w:tab w:val="right" w:leader="dot" w:pos="7374"/>
      </w:tabs>
      <w:ind w:left="2264"/>
    </w:pPr>
  </w:style>
  <w:style w:type="paragraph" w:customStyle="1" w:styleId="100">
    <w:name w:val="Оглавление 10"/>
    <w:basedOn w:val="14"/>
    <w:rsid w:val="00145036"/>
    <w:pPr>
      <w:tabs>
        <w:tab w:val="right" w:leader="dot" w:pos="7091"/>
      </w:tabs>
      <w:ind w:left="2547"/>
    </w:pPr>
  </w:style>
  <w:style w:type="paragraph" w:styleId="aa">
    <w:name w:val="Document Map"/>
    <w:basedOn w:val="a"/>
    <w:link w:val="ab"/>
    <w:uiPriority w:val="99"/>
    <w:semiHidden/>
    <w:unhideWhenUsed/>
    <w:rsid w:val="000531AA"/>
    <w:rPr>
      <w:rFonts w:ascii="Lucida Grande" w:hAnsi="Lucida Grande"/>
      <w:sz w:val="24"/>
      <w:szCs w:val="24"/>
    </w:rPr>
  </w:style>
  <w:style w:type="character" w:customStyle="1" w:styleId="ab">
    <w:name w:val="Схема документа Знак"/>
    <w:basedOn w:val="a0"/>
    <w:link w:val="aa"/>
    <w:uiPriority w:val="99"/>
    <w:semiHidden/>
    <w:rsid w:val="000531AA"/>
    <w:rPr>
      <w:rFonts w:ascii="Lucida Grande" w:hAnsi="Lucida Grande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0531A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531AA"/>
    <w:rPr>
      <w:rFonts w:ascii="Lucida Grande" w:hAnsi="Lucida Grande"/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3C0420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3C0420"/>
    <w:pPr>
      <w:spacing w:line="240" w:lineRule="auto"/>
    </w:pPr>
    <w:rPr>
      <w:sz w:val="24"/>
      <w:szCs w:val="24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3C0420"/>
    <w:rPr>
      <w:sz w:val="24"/>
      <w:szCs w:val="24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3C0420"/>
    <w:rPr>
      <w:b/>
      <w:bCs/>
      <w:sz w:val="20"/>
      <w:szCs w:val="20"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3C0420"/>
    <w:rPr>
      <w:b/>
      <w:bCs/>
      <w:sz w:val="24"/>
      <w:szCs w:val="24"/>
    </w:rPr>
  </w:style>
  <w:style w:type="paragraph" w:styleId="af3">
    <w:name w:val="List Paragraph"/>
    <w:basedOn w:val="a"/>
    <w:uiPriority w:val="34"/>
    <w:qFormat/>
    <w:rsid w:val="004F76E0"/>
    <w:pPr>
      <w:ind w:left="720"/>
      <w:contextualSpacing/>
    </w:pPr>
  </w:style>
  <w:style w:type="character" w:customStyle="1" w:styleId="60">
    <w:name w:val="Заголовок 6 Знак"/>
    <w:basedOn w:val="a0"/>
    <w:link w:val="6"/>
    <w:uiPriority w:val="9"/>
    <w:semiHidden/>
    <w:rsid w:val="004F76E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4F76E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4F76E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F76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4F76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4F76E0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f4">
    <w:name w:val="caption"/>
    <w:basedOn w:val="a"/>
    <w:next w:val="a"/>
    <w:uiPriority w:val="35"/>
    <w:semiHidden/>
    <w:unhideWhenUsed/>
    <w:qFormat/>
    <w:rsid w:val="004F76E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5">
    <w:name w:val="Title"/>
    <w:basedOn w:val="a"/>
    <w:next w:val="a"/>
    <w:link w:val="af6"/>
    <w:uiPriority w:val="10"/>
    <w:qFormat/>
    <w:rsid w:val="004F76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6">
    <w:name w:val="Название Знак"/>
    <w:basedOn w:val="a0"/>
    <w:link w:val="af5"/>
    <w:uiPriority w:val="10"/>
    <w:rsid w:val="004F76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7">
    <w:name w:val="Subtitle"/>
    <w:basedOn w:val="a"/>
    <w:next w:val="a"/>
    <w:link w:val="af8"/>
    <w:uiPriority w:val="11"/>
    <w:qFormat/>
    <w:rsid w:val="004F76E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8">
    <w:name w:val="Подзаголовок Знак"/>
    <w:basedOn w:val="a0"/>
    <w:link w:val="af7"/>
    <w:uiPriority w:val="11"/>
    <w:rsid w:val="004F76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9">
    <w:name w:val="Strong"/>
    <w:basedOn w:val="a0"/>
    <w:uiPriority w:val="22"/>
    <w:qFormat/>
    <w:rsid w:val="004F76E0"/>
    <w:rPr>
      <w:b/>
      <w:bCs/>
    </w:rPr>
  </w:style>
  <w:style w:type="character" w:styleId="afa">
    <w:name w:val="Emphasis"/>
    <w:basedOn w:val="a0"/>
    <w:uiPriority w:val="20"/>
    <w:qFormat/>
    <w:rsid w:val="004F76E0"/>
    <w:rPr>
      <w:i/>
      <w:iCs/>
    </w:rPr>
  </w:style>
  <w:style w:type="paragraph" w:styleId="afb">
    <w:name w:val="No Spacing"/>
    <w:link w:val="afc"/>
    <w:uiPriority w:val="1"/>
    <w:qFormat/>
    <w:rsid w:val="004F76E0"/>
    <w:pPr>
      <w:spacing w:after="0" w:line="240" w:lineRule="auto"/>
    </w:pPr>
  </w:style>
  <w:style w:type="paragraph" w:styleId="25">
    <w:name w:val="Quote"/>
    <w:basedOn w:val="a"/>
    <w:next w:val="a"/>
    <w:link w:val="26"/>
    <w:uiPriority w:val="29"/>
    <w:qFormat/>
    <w:rsid w:val="004F76E0"/>
    <w:rPr>
      <w:i/>
      <w:iCs/>
      <w:color w:val="000000" w:themeColor="text1"/>
    </w:rPr>
  </w:style>
  <w:style w:type="character" w:customStyle="1" w:styleId="26">
    <w:name w:val="Цитата 2 Знак"/>
    <w:basedOn w:val="a0"/>
    <w:link w:val="25"/>
    <w:uiPriority w:val="29"/>
    <w:rsid w:val="004F76E0"/>
    <w:rPr>
      <w:i/>
      <w:iCs/>
      <w:color w:val="000000" w:themeColor="text1"/>
    </w:rPr>
  </w:style>
  <w:style w:type="paragraph" w:styleId="afd">
    <w:name w:val="Intense Quote"/>
    <w:basedOn w:val="a"/>
    <w:next w:val="a"/>
    <w:link w:val="afe"/>
    <w:uiPriority w:val="30"/>
    <w:qFormat/>
    <w:rsid w:val="004F76E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e">
    <w:name w:val="Выделенная цитата Знак"/>
    <w:basedOn w:val="a0"/>
    <w:link w:val="afd"/>
    <w:uiPriority w:val="30"/>
    <w:rsid w:val="004F76E0"/>
    <w:rPr>
      <w:b/>
      <w:bCs/>
      <w:i/>
      <w:iCs/>
      <w:color w:val="4F81BD" w:themeColor="accent1"/>
    </w:rPr>
  </w:style>
  <w:style w:type="character" w:styleId="aff">
    <w:name w:val="Subtle Emphasis"/>
    <w:basedOn w:val="a0"/>
    <w:uiPriority w:val="19"/>
    <w:qFormat/>
    <w:rsid w:val="004F76E0"/>
    <w:rPr>
      <w:i/>
      <w:iCs/>
      <w:color w:val="808080" w:themeColor="text1" w:themeTint="7F"/>
    </w:rPr>
  </w:style>
  <w:style w:type="character" w:styleId="aff0">
    <w:name w:val="Intense Emphasis"/>
    <w:basedOn w:val="a0"/>
    <w:uiPriority w:val="21"/>
    <w:qFormat/>
    <w:rsid w:val="004F76E0"/>
    <w:rPr>
      <w:b/>
      <w:bCs/>
      <w:i/>
      <w:iCs/>
      <w:color w:val="4F81BD" w:themeColor="accent1"/>
    </w:rPr>
  </w:style>
  <w:style w:type="character" w:styleId="aff1">
    <w:name w:val="Subtle Reference"/>
    <w:basedOn w:val="a0"/>
    <w:uiPriority w:val="31"/>
    <w:qFormat/>
    <w:rsid w:val="004F76E0"/>
    <w:rPr>
      <w:smallCaps/>
      <w:color w:val="C0504D" w:themeColor="accent2"/>
      <w:u w:val="single"/>
    </w:rPr>
  </w:style>
  <w:style w:type="character" w:styleId="aff2">
    <w:name w:val="Intense Reference"/>
    <w:basedOn w:val="a0"/>
    <w:uiPriority w:val="32"/>
    <w:qFormat/>
    <w:rsid w:val="004F76E0"/>
    <w:rPr>
      <w:b/>
      <w:bCs/>
      <w:smallCaps/>
      <w:color w:val="C0504D" w:themeColor="accent2"/>
      <w:spacing w:val="5"/>
      <w:u w:val="single"/>
    </w:rPr>
  </w:style>
  <w:style w:type="character" w:styleId="aff3">
    <w:name w:val="Book Title"/>
    <w:basedOn w:val="a0"/>
    <w:uiPriority w:val="33"/>
    <w:qFormat/>
    <w:rsid w:val="004F76E0"/>
    <w:rPr>
      <w:b/>
      <w:bCs/>
      <w:smallCaps/>
      <w:spacing w:val="5"/>
    </w:rPr>
  </w:style>
  <w:style w:type="paragraph" w:styleId="aff4">
    <w:name w:val="TOC Heading"/>
    <w:basedOn w:val="1"/>
    <w:next w:val="a"/>
    <w:uiPriority w:val="39"/>
    <w:semiHidden/>
    <w:unhideWhenUsed/>
    <w:qFormat/>
    <w:rsid w:val="004F76E0"/>
    <w:pPr>
      <w:outlineLvl w:val="9"/>
    </w:pPr>
  </w:style>
  <w:style w:type="paragraph" w:customStyle="1" w:styleId="1a">
    <w:name w:val="Стиль1"/>
    <w:basedOn w:val="1"/>
    <w:link w:val="1b"/>
    <w:autoRedefine/>
    <w:qFormat/>
    <w:rsid w:val="00804546"/>
    <w:rPr>
      <w:color w:val="000000" w:themeColor="text1"/>
      <w:lang w:val="ru-RU"/>
    </w:rPr>
  </w:style>
  <w:style w:type="paragraph" w:customStyle="1" w:styleId="27">
    <w:name w:val="Стиль2"/>
    <w:basedOn w:val="2"/>
    <w:link w:val="28"/>
    <w:autoRedefine/>
    <w:qFormat/>
    <w:rsid w:val="00804546"/>
    <w:rPr>
      <w:color w:val="auto"/>
      <w:lang w:val="ru-RU"/>
    </w:rPr>
  </w:style>
  <w:style w:type="character" w:customStyle="1" w:styleId="1b">
    <w:name w:val="Стиль1 Знак"/>
    <w:basedOn w:val="10"/>
    <w:link w:val="1a"/>
    <w:rsid w:val="00804546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ru-RU"/>
    </w:rPr>
  </w:style>
  <w:style w:type="paragraph" w:customStyle="1" w:styleId="32">
    <w:name w:val="Стиль3"/>
    <w:basedOn w:val="3"/>
    <w:link w:val="33"/>
    <w:autoRedefine/>
    <w:qFormat/>
    <w:rsid w:val="0032453E"/>
    <w:rPr>
      <w:color w:val="auto"/>
    </w:rPr>
  </w:style>
  <w:style w:type="character" w:customStyle="1" w:styleId="28">
    <w:name w:val="Стиль2 Знак"/>
    <w:basedOn w:val="20"/>
    <w:link w:val="27"/>
    <w:rsid w:val="008045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customStyle="1" w:styleId="33">
    <w:name w:val="Стиль3 Знак"/>
    <w:basedOn w:val="30"/>
    <w:link w:val="32"/>
    <w:rsid w:val="0032453E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ff5">
    <w:name w:val="Table Grid"/>
    <w:basedOn w:val="a1"/>
    <w:uiPriority w:val="59"/>
    <w:rsid w:val="00FC2A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6">
    <w:name w:val="Placeholder Text"/>
    <w:basedOn w:val="a0"/>
    <w:uiPriority w:val="99"/>
    <w:semiHidden/>
    <w:rsid w:val="00FC2A65"/>
    <w:rPr>
      <w:color w:val="808080"/>
    </w:rPr>
  </w:style>
  <w:style w:type="paragraph" w:customStyle="1" w:styleId="42">
    <w:name w:val="Стиль4"/>
    <w:basedOn w:val="4"/>
    <w:link w:val="43"/>
    <w:autoRedefine/>
    <w:qFormat/>
    <w:rsid w:val="0032453E"/>
    <w:rPr>
      <w:color w:val="auto"/>
    </w:rPr>
  </w:style>
  <w:style w:type="character" w:customStyle="1" w:styleId="43">
    <w:name w:val="Стиль4 Знак"/>
    <w:basedOn w:val="40"/>
    <w:link w:val="42"/>
    <w:rsid w:val="000E046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ff7">
    <w:name w:val="Revision"/>
    <w:hidden/>
    <w:uiPriority w:val="99"/>
    <w:semiHidden/>
    <w:rsid w:val="00513699"/>
    <w:pPr>
      <w:spacing w:after="0" w:line="240" w:lineRule="auto"/>
    </w:pPr>
  </w:style>
  <w:style w:type="character" w:styleId="aff8">
    <w:name w:val="line number"/>
    <w:basedOn w:val="a0"/>
    <w:uiPriority w:val="99"/>
    <w:semiHidden/>
    <w:unhideWhenUsed/>
    <w:rsid w:val="00377F8D"/>
  </w:style>
  <w:style w:type="paragraph" w:styleId="aff9">
    <w:name w:val="header"/>
    <w:basedOn w:val="a"/>
    <w:link w:val="affa"/>
    <w:uiPriority w:val="99"/>
    <w:unhideWhenUsed/>
    <w:rsid w:val="00377F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a">
    <w:name w:val="Верхний колонтитул Знак"/>
    <w:basedOn w:val="a0"/>
    <w:link w:val="aff9"/>
    <w:uiPriority w:val="99"/>
    <w:rsid w:val="00377F8D"/>
  </w:style>
  <w:style w:type="paragraph" w:styleId="affb">
    <w:name w:val="footer"/>
    <w:basedOn w:val="a"/>
    <w:link w:val="affc"/>
    <w:uiPriority w:val="99"/>
    <w:unhideWhenUsed/>
    <w:rsid w:val="00377F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c">
    <w:name w:val="Нижний колонтитул Знак"/>
    <w:basedOn w:val="a0"/>
    <w:link w:val="affb"/>
    <w:uiPriority w:val="99"/>
    <w:rsid w:val="00377F8D"/>
  </w:style>
  <w:style w:type="paragraph" w:customStyle="1" w:styleId="affd">
    <w:name w:val="Абзай основной"/>
    <w:basedOn w:val="a"/>
    <w:link w:val="affe"/>
    <w:qFormat/>
    <w:rsid w:val="005E2E23"/>
    <w:pPr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ru-RU" w:eastAsia="ru-RU" w:bidi="ar-SA"/>
    </w:rPr>
  </w:style>
  <w:style w:type="character" w:customStyle="1" w:styleId="affe">
    <w:name w:val="Абзай основной Знак"/>
    <w:link w:val="affd"/>
    <w:rsid w:val="005E2E23"/>
    <w:rPr>
      <w:rFonts w:ascii="Times New Roman" w:eastAsia="Times New Roman" w:hAnsi="Times New Roman" w:cs="Times New Roman"/>
      <w:sz w:val="28"/>
      <w:szCs w:val="24"/>
      <w:lang w:val="ru-RU" w:eastAsia="ru-RU" w:bidi="ar-SA"/>
    </w:rPr>
  </w:style>
  <w:style w:type="paragraph" w:customStyle="1" w:styleId="afff">
    <w:name w:val="Нормальный"/>
    <w:rsid w:val="005E2E23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ru-RU" w:eastAsia="ru-RU" w:bidi="ar-SA"/>
    </w:rPr>
  </w:style>
  <w:style w:type="character" w:customStyle="1" w:styleId="afc">
    <w:name w:val="Без интервала Знак"/>
    <w:link w:val="afb"/>
    <w:uiPriority w:val="1"/>
    <w:rsid w:val="005E2E23"/>
  </w:style>
  <w:style w:type="paragraph" w:customStyle="1" w:styleId="afff0">
    <w:name w:val="Основной"/>
    <w:basedOn w:val="affd"/>
    <w:link w:val="afff1"/>
    <w:qFormat/>
    <w:rsid w:val="002459CA"/>
    <w:rPr>
      <w:rFonts w:asciiTheme="minorHAnsi" w:hAnsiTheme="minorHAnsi"/>
      <w:sz w:val="24"/>
    </w:rPr>
  </w:style>
  <w:style w:type="character" w:customStyle="1" w:styleId="afff1">
    <w:name w:val="Основной Знак"/>
    <w:basedOn w:val="affe"/>
    <w:link w:val="afff0"/>
    <w:rsid w:val="002459CA"/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customStyle="1" w:styleId="afff2">
    <w:name w:val="Основной текст без красной"/>
    <w:basedOn w:val="a"/>
    <w:rsid w:val="008D5E8F"/>
    <w:pPr>
      <w:spacing w:before="60"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customStyle="1" w:styleId="afff3">
    <w:name w:val="Заголовок столбца таблицы"/>
    <w:rsid w:val="008D5E8F"/>
    <w:pPr>
      <w:keepNext/>
      <w:keepLines/>
      <w:spacing w:before="120" w:after="120" w:line="240" w:lineRule="auto"/>
      <w:jc w:val="center"/>
    </w:pPr>
    <w:rPr>
      <w:rFonts w:ascii="Times New Roman" w:eastAsia="Times New Roman" w:hAnsi="Times New Roman" w:cs="Times New Roman"/>
      <w:b/>
      <w:szCs w:val="20"/>
      <w:lang w:val="ru-RU" w:eastAsia="ru-RU" w:bidi="ar-SA"/>
    </w:rPr>
  </w:style>
  <w:style w:type="paragraph" w:customStyle="1" w:styleId="Body">
    <w:name w:val="Body"/>
    <w:rsid w:val="00DA73D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 Unicode MS" w:eastAsia="Arial Unicode MS" w:hAnsi="Helvetica" w:cs="Arial Unicode MS"/>
      <w:color w:val="000000"/>
      <w:sz w:val="24"/>
      <w:szCs w:val="24"/>
      <w:bdr w:val="nil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6E0"/>
  </w:style>
  <w:style w:type="paragraph" w:styleId="1">
    <w:name w:val="heading 1"/>
    <w:basedOn w:val="a"/>
    <w:next w:val="a"/>
    <w:link w:val="10"/>
    <w:uiPriority w:val="9"/>
    <w:qFormat/>
    <w:rsid w:val="004F76E0"/>
    <w:pPr>
      <w:keepNext/>
      <w:keepLines/>
      <w:numPr>
        <w:numId w:val="2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F76E0"/>
    <w:pPr>
      <w:keepNext/>
      <w:keepLines/>
      <w:numPr>
        <w:ilvl w:val="1"/>
        <w:numId w:val="2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F76E0"/>
    <w:pPr>
      <w:keepNext/>
      <w:keepLines/>
      <w:spacing w:before="200" w:after="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4F76E0"/>
    <w:pPr>
      <w:keepNext/>
      <w:keepLines/>
      <w:numPr>
        <w:ilvl w:val="3"/>
        <w:numId w:val="2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4F76E0"/>
    <w:pPr>
      <w:keepNext/>
      <w:keepLines/>
      <w:numPr>
        <w:ilvl w:val="4"/>
        <w:numId w:val="2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6E0"/>
    <w:pPr>
      <w:keepNext/>
      <w:keepLines/>
      <w:numPr>
        <w:ilvl w:val="5"/>
        <w:numId w:val="2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6E0"/>
    <w:pPr>
      <w:keepNext/>
      <w:keepLines/>
      <w:numPr>
        <w:ilvl w:val="6"/>
        <w:numId w:val="2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6E0"/>
    <w:pPr>
      <w:keepNext/>
      <w:keepLines/>
      <w:numPr>
        <w:ilvl w:val="7"/>
        <w:numId w:val="2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6E0"/>
    <w:pPr>
      <w:keepNext/>
      <w:keepLines/>
      <w:numPr>
        <w:ilvl w:val="8"/>
        <w:numId w:val="2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z1">
    <w:name w:val="WW8Num2z1"/>
    <w:rsid w:val="00145036"/>
  </w:style>
  <w:style w:type="character" w:customStyle="1" w:styleId="WW8Num3z0">
    <w:name w:val="WW8Num3z0"/>
    <w:rsid w:val="00145036"/>
    <w:rPr>
      <w:sz w:val="32"/>
      <w:szCs w:val="32"/>
    </w:rPr>
  </w:style>
  <w:style w:type="character" w:customStyle="1" w:styleId="WW8Num3z1">
    <w:name w:val="WW8Num3z1"/>
    <w:rsid w:val="00145036"/>
    <w:rPr>
      <w:rFonts w:ascii="Times New Roman" w:hAnsi="Times New Roman" w:cs="Times New Roman"/>
    </w:rPr>
  </w:style>
  <w:style w:type="character" w:customStyle="1" w:styleId="WW8Num3z2">
    <w:name w:val="WW8Num3z2"/>
    <w:rsid w:val="00145036"/>
    <w:rPr>
      <w:sz w:val="28"/>
      <w:szCs w:val="28"/>
    </w:rPr>
  </w:style>
  <w:style w:type="character" w:customStyle="1" w:styleId="WW8Num1z1">
    <w:name w:val="WW8Num1z1"/>
    <w:rsid w:val="00145036"/>
  </w:style>
  <w:style w:type="character" w:customStyle="1" w:styleId="WW8Num6z0">
    <w:name w:val="WW8Num6z0"/>
    <w:rsid w:val="00145036"/>
    <w:rPr>
      <w:sz w:val="32"/>
      <w:szCs w:val="32"/>
    </w:rPr>
  </w:style>
  <w:style w:type="character" w:customStyle="1" w:styleId="WW8Num6z2">
    <w:name w:val="WW8Num6z2"/>
    <w:rsid w:val="00145036"/>
    <w:rPr>
      <w:sz w:val="28"/>
      <w:szCs w:val="28"/>
    </w:rPr>
  </w:style>
  <w:style w:type="character" w:customStyle="1" w:styleId="WW8Num7z0">
    <w:name w:val="WW8Num7z0"/>
    <w:rsid w:val="00145036"/>
    <w:rPr>
      <w:sz w:val="32"/>
      <w:szCs w:val="32"/>
    </w:rPr>
  </w:style>
  <w:style w:type="character" w:customStyle="1" w:styleId="WW8Num7z2">
    <w:name w:val="WW8Num7z2"/>
    <w:rsid w:val="00145036"/>
    <w:rPr>
      <w:sz w:val="28"/>
      <w:szCs w:val="28"/>
    </w:rPr>
  </w:style>
  <w:style w:type="character" w:customStyle="1" w:styleId="WW8Num9z0">
    <w:name w:val="WW8Num9z0"/>
    <w:rsid w:val="00145036"/>
    <w:rPr>
      <w:sz w:val="32"/>
      <w:szCs w:val="32"/>
    </w:rPr>
  </w:style>
  <w:style w:type="character" w:customStyle="1" w:styleId="WW8Num9z1">
    <w:name w:val="WW8Num9z1"/>
    <w:rsid w:val="00145036"/>
    <w:rPr>
      <w:rFonts w:ascii="Times New Roman" w:hAnsi="Times New Roman" w:cs="Times New Roman"/>
    </w:rPr>
  </w:style>
  <w:style w:type="character" w:customStyle="1" w:styleId="WW8Num9z2">
    <w:name w:val="WW8Num9z2"/>
    <w:rsid w:val="00145036"/>
    <w:rPr>
      <w:sz w:val="28"/>
      <w:szCs w:val="28"/>
    </w:rPr>
  </w:style>
  <w:style w:type="character" w:customStyle="1" w:styleId="WW8Num14z0">
    <w:name w:val="WW8Num14z0"/>
    <w:rsid w:val="00145036"/>
    <w:rPr>
      <w:sz w:val="32"/>
      <w:szCs w:val="32"/>
    </w:rPr>
  </w:style>
  <w:style w:type="character" w:customStyle="1" w:styleId="WW8Num14z2">
    <w:name w:val="WW8Num14z2"/>
    <w:rsid w:val="00145036"/>
    <w:rPr>
      <w:sz w:val="28"/>
      <w:szCs w:val="28"/>
    </w:rPr>
  </w:style>
  <w:style w:type="character" w:customStyle="1" w:styleId="WW8Num15z0">
    <w:name w:val="WW8Num15z0"/>
    <w:rsid w:val="00145036"/>
    <w:rPr>
      <w:sz w:val="32"/>
      <w:szCs w:val="32"/>
    </w:rPr>
  </w:style>
  <w:style w:type="character" w:customStyle="1" w:styleId="WW8Num15z2">
    <w:name w:val="WW8Num15z2"/>
    <w:rsid w:val="00145036"/>
    <w:rPr>
      <w:sz w:val="28"/>
      <w:szCs w:val="28"/>
    </w:rPr>
  </w:style>
  <w:style w:type="character" w:customStyle="1" w:styleId="WW8Num16z0">
    <w:name w:val="WW8Num16z0"/>
    <w:rsid w:val="00145036"/>
    <w:rPr>
      <w:sz w:val="32"/>
      <w:szCs w:val="32"/>
    </w:rPr>
  </w:style>
  <w:style w:type="character" w:customStyle="1" w:styleId="WW8Num16z2">
    <w:name w:val="WW8Num16z2"/>
    <w:rsid w:val="00145036"/>
    <w:rPr>
      <w:sz w:val="28"/>
      <w:szCs w:val="28"/>
    </w:rPr>
  </w:style>
  <w:style w:type="character" w:customStyle="1" w:styleId="WW8Num17z0">
    <w:name w:val="WW8Num17z0"/>
    <w:rsid w:val="00145036"/>
    <w:rPr>
      <w:sz w:val="32"/>
      <w:szCs w:val="32"/>
    </w:rPr>
  </w:style>
  <w:style w:type="character" w:customStyle="1" w:styleId="WW8Num17z2">
    <w:name w:val="WW8Num17z2"/>
    <w:rsid w:val="00145036"/>
    <w:rPr>
      <w:sz w:val="28"/>
      <w:szCs w:val="28"/>
    </w:rPr>
  </w:style>
  <w:style w:type="character" w:customStyle="1" w:styleId="11">
    <w:name w:val="Основной шрифт абзаца1"/>
    <w:rsid w:val="00145036"/>
  </w:style>
  <w:style w:type="character" w:customStyle="1" w:styleId="21">
    <w:name w:val="Основной шрифт абзаца2"/>
    <w:rsid w:val="00145036"/>
  </w:style>
  <w:style w:type="character" w:customStyle="1" w:styleId="12">
    <w:name w:val="Основной шрифт абзаца1"/>
    <w:rsid w:val="00145036"/>
  </w:style>
  <w:style w:type="character" w:customStyle="1" w:styleId="10">
    <w:name w:val="Heading 1 Char"/>
    <w:basedOn w:val="a0"/>
    <w:link w:val="1"/>
    <w:uiPriority w:val="9"/>
    <w:rsid w:val="004F76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11"/>
    <w:rsid w:val="00145036"/>
  </w:style>
  <w:style w:type="character" w:customStyle="1" w:styleId="20">
    <w:name w:val="Heading 2 Char"/>
    <w:basedOn w:val="a0"/>
    <w:link w:val="2"/>
    <w:uiPriority w:val="9"/>
    <w:rsid w:val="004F76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Heading 3 Char"/>
    <w:basedOn w:val="a0"/>
    <w:link w:val="3"/>
    <w:uiPriority w:val="9"/>
    <w:rsid w:val="004F76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4">
    <w:name w:val="Маркеры списка"/>
    <w:rsid w:val="00145036"/>
  </w:style>
  <w:style w:type="paragraph" w:customStyle="1" w:styleId="a5">
    <w:name w:val="Заголовок"/>
    <w:basedOn w:val="a"/>
    <w:next w:val="a6"/>
    <w:rsid w:val="00145036"/>
    <w:pPr>
      <w:keepNext/>
      <w:spacing w:before="240" w:after="120"/>
    </w:pPr>
  </w:style>
  <w:style w:type="paragraph" w:styleId="a6">
    <w:name w:val="Body Text"/>
    <w:basedOn w:val="a"/>
    <w:rsid w:val="00145036"/>
    <w:pPr>
      <w:spacing w:after="120"/>
    </w:pPr>
  </w:style>
  <w:style w:type="paragraph" w:styleId="a7">
    <w:name w:val="List"/>
    <w:basedOn w:val="a6"/>
    <w:rsid w:val="00145036"/>
    <w:rPr>
      <w:rFonts w:cs="Mangal"/>
    </w:rPr>
  </w:style>
  <w:style w:type="paragraph" w:customStyle="1" w:styleId="13">
    <w:name w:val="Название1"/>
    <w:basedOn w:val="a"/>
    <w:rsid w:val="00145036"/>
    <w:pPr>
      <w:suppressLineNumbers/>
      <w:spacing w:before="120" w:after="120"/>
    </w:pPr>
  </w:style>
  <w:style w:type="paragraph" w:customStyle="1" w:styleId="14">
    <w:name w:val="Указатель1"/>
    <w:basedOn w:val="a"/>
    <w:rsid w:val="00145036"/>
    <w:pPr>
      <w:suppressLineNumbers/>
    </w:pPr>
    <w:rPr>
      <w:rFonts w:cs="Mangal"/>
    </w:rPr>
  </w:style>
  <w:style w:type="paragraph" w:customStyle="1" w:styleId="22">
    <w:name w:val="Название2"/>
    <w:basedOn w:val="a"/>
    <w:rsid w:val="00145036"/>
    <w:pPr>
      <w:suppressLineNumbers/>
      <w:spacing w:before="120" w:after="120"/>
    </w:pPr>
  </w:style>
  <w:style w:type="paragraph" w:customStyle="1" w:styleId="23">
    <w:name w:val="Указатель2"/>
    <w:basedOn w:val="a"/>
    <w:rsid w:val="00145036"/>
    <w:pPr>
      <w:suppressLineNumbers/>
    </w:pPr>
    <w:rPr>
      <w:rFonts w:cs="Mangal"/>
    </w:rPr>
  </w:style>
  <w:style w:type="paragraph" w:customStyle="1" w:styleId="15">
    <w:name w:val="Название1"/>
    <w:basedOn w:val="a"/>
    <w:rsid w:val="00145036"/>
    <w:pPr>
      <w:suppressLineNumbers/>
      <w:spacing w:before="120" w:after="120"/>
    </w:pPr>
  </w:style>
  <w:style w:type="paragraph" w:customStyle="1" w:styleId="16">
    <w:name w:val="Указатель1"/>
    <w:basedOn w:val="a"/>
    <w:rsid w:val="00145036"/>
    <w:pPr>
      <w:suppressLineNumbers/>
    </w:pPr>
    <w:rPr>
      <w:rFonts w:cs="Mangal"/>
    </w:rPr>
  </w:style>
  <w:style w:type="paragraph" w:customStyle="1" w:styleId="17">
    <w:name w:val="Абзац списка1"/>
    <w:basedOn w:val="a"/>
    <w:rsid w:val="00145036"/>
    <w:pPr>
      <w:ind w:left="720"/>
    </w:pPr>
  </w:style>
  <w:style w:type="paragraph" w:customStyle="1" w:styleId="a8">
    <w:name w:val="Содержимое таблицы"/>
    <w:basedOn w:val="a"/>
    <w:rsid w:val="00145036"/>
    <w:pPr>
      <w:suppressLineNumbers/>
    </w:pPr>
  </w:style>
  <w:style w:type="paragraph" w:customStyle="1" w:styleId="a9">
    <w:name w:val="Заголовок таблицы"/>
    <w:basedOn w:val="a8"/>
    <w:rsid w:val="00145036"/>
    <w:pPr>
      <w:jc w:val="center"/>
    </w:pPr>
    <w:rPr>
      <w:b/>
      <w:bCs/>
    </w:rPr>
  </w:style>
  <w:style w:type="paragraph" w:customStyle="1" w:styleId="18">
    <w:name w:val="Заголовок оглавления1"/>
    <w:basedOn w:val="1"/>
    <w:next w:val="a"/>
    <w:rsid w:val="00145036"/>
    <w:pPr>
      <w:numPr>
        <w:numId w:val="0"/>
      </w:numPr>
    </w:pPr>
  </w:style>
  <w:style w:type="paragraph" w:styleId="19">
    <w:name w:val="toc 1"/>
    <w:basedOn w:val="a"/>
    <w:next w:val="a"/>
    <w:uiPriority w:val="39"/>
    <w:rsid w:val="00145036"/>
  </w:style>
  <w:style w:type="paragraph" w:styleId="24">
    <w:name w:val="toc 2"/>
    <w:basedOn w:val="a"/>
    <w:next w:val="a"/>
    <w:uiPriority w:val="39"/>
    <w:rsid w:val="00145036"/>
    <w:pPr>
      <w:ind w:left="220"/>
    </w:pPr>
  </w:style>
  <w:style w:type="paragraph" w:styleId="31">
    <w:name w:val="toc 3"/>
    <w:basedOn w:val="a"/>
    <w:next w:val="a"/>
    <w:uiPriority w:val="39"/>
    <w:rsid w:val="00145036"/>
    <w:pPr>
      <w:ind w:left="440"/>
    </w:pPr>
  </w:style>
  <w:style w:type="paragraph" w:styleId="41">
    <w:name w:val="toc 4"/>
    <w:basedOn w:val="14"/>
    <w:rsid w:val="00145036"/>
    <w:pPr>
      <w:tabs>
        <w:tab w:val="right" w:leader="dot" w:pos="8789"/>
      </w:tabs>
      <w:ind w:left="849"/>
    </w:pPr>
  </w:style>
  <w:style w:type="paragraph" w:styleId="51">
    <w:name w:val="toc 5"/>
    <w:basedOn w:val="14"/>
    <w:rsid w:val="00145036"/>
    <w:pPr>
      <w:tabs>
        <w:tab w:val="right" w:leader="dot" w:pos="8506"/>
      </w:tabs>
      <w:ind w:left="1132"/>
    </w:pPr>
  </w:style>
  <w:style w:type="paragraph" w:styleId="61">
    <w:name w:val="toc 6"/>
    <w:basedOn w:val="14"/>
    <w:rsid w:val="00145036"/>
    <w:pPr>
      <w:tabs>
        <w:tab w:val="right" w:leader="dot" w:pos="8223"/>
      </w:tabs>
      <w:ind w:left="1415"/>
    </w:pPr>
  </w:style>
  <w:style w:type="paragraph" w:styleId="71">
    <w:name w:val="toc 7"/>
    <w:basedOn w:val="14"/>
    <w:rsid w:val="00145036"/>
    <w:pPr>
      <w:tabs>
        <w:tab w:val="right" w:leader="dot" w:pos="7940"/>
      </w:tabs>
      <w:ind w:left="1698"/>
    </w:pPr>
  </w:style>
  <w:style w:type="paragraph" w:styleId="81">
    <w:name w:val="toc 8"/>
    <w:basedOn w:val="14"/>
    <w:rsid w:val="00145036"/>
    <w:pPr>
      <w:tabs>
        <w:tab w:val="right" w:leader="dot" w:pos="7657"/>
      </w:tabs>
      <w:ind w:left="1981"/>
    </w:pPr>
  </w:style>
  <w:style w:type="paragraph" w:styleId="91">
    <w:name w:val="toc 9"/>
    <w:basedOn w:val="14"/>
    <w:rsid w:val="00145036"/>
    <w:pPr>
      <w:tabs>
        <w:tab w:val="right" w:leader="dot" w:pos="7374"/>
      </w:tabs>
      <w:ind w:left="2264"/>
    </w:pPr>
  </w:style>
  <w:style w:type="paragraph" w:customStyle="1" w:styleId="100">
    <w:name w:val="Оглавление 10"/>
    <w:basedOn w:val="14"/>
    <w:rsid w:val="00145036"/>
    <w:pPr>
      <w:tabs>
        <w:tab w:val="right" w:leader="dot" w:pos="7091"/>
      </w:tabs>
      <w:ind w:left="2547"/>
    </w:pPr>
  </w:style>
  <w:style w:type="paragraph" w:styleId="aa">
    <w:name w:val="Document Map"/>
    <w:basedOn w:val="a"/>
    <w:link w:val="ab"/>
    <w:uiPriority w:val="99"/>
    <w:semiHidden/>
    <w:unhideWhenUsed/>
    <w:rsid w:val="000531AA"/>
    <w:rPr>
      <w:rFonts w:ascii="Lucida Grande" w:hAnsi="Lucida Grande"/>
      <w:sz w:val="24"/>
      <w:szCs w:val="24"/>
    </w:rPr>
  </w:style>
  <w:style w:type="character" w:customStyle="1" w:styleId="ab">
    <w:name w:val="Document Map Char"/>
    <w:basedOn w:val="a0"/>
    <w:link w:val="aa"/>
    <w:uiPriority w:val="99"/>
    <w:semiHidden/>
    <w:rsid w:val="000531AA"/>
    <w:rPr>
      <w:rFonts w:ascii="Lucida Grande" w:hAnsi="Lucida Grande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0531A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ad">
    <w:name w:val="Balloon Text Char"/>
    <w:basedOn w:val="a0"/>
    <w:link w:val="ac"/>
    <w:uiPriority w:val="99"/>
    <w:semiHidden/>
    <w:rsid w:val="000531AA"/>
    <w:rPr>
      <w:rFonts w:ascii="Lucida Grande" w:hAnsi="Lucida Grande"/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3C0420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3C0420"/>
    <w:pPr>
      <w:spacing w:line="240" w:lineRule="auto"/>
    </w:pPr>
    <w:rPr>
      <w:sz w:val="24"/>
      <w:szCs w:val="24"/>
    </w:rPr>
  </w:style>
  <w:style w:type="character" w:customStyle="1" w:styleId="af0">
    <w:name w:val="Comment Text Char"/>
    <w:basedOn w:val="a0"/>
    <w:link w:val="af"/>
    <w:uiPriority w:val="99"/>
    <w:semiHidden/>
    <w:rsid w:val="003C0420"/>
    <w:rPr>
      <w:sz w:val="24"/>
      <w:szCs w:val="24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3C0420"/>
    <w:rPr>
      <w:b/>
      <w:bCs/>
      <w:sz w:val="20"/>
      <w:szCs w:val="20"/>
    </w:rPr>
  </w:style>
  <w:style w:type="character" w:customStyle="1" w:styleId="af2">
    <w:name w:val="Comment Subject Char"/>
    <w:basedOn w:val="af0"/>
    <w:link w:val="af1"/>
    <w:uiPriority w:val="99"/>
    <w:semiHidden/>
    <w:rsid w:val="003C0420"/>
    <w:rPr>
      <w:b/>
      <w:bCs/>
      <w:sz w:val="24"/>
      <w:szCs w:val="24"/>
    </w:rPr>
  </w:style>
  <w:style w:type="paragraph" w:styleId="af3">
    <w:name w:val="List Paragraph"/>
    <w:basedOn w:val="a"/>
    <w:uiPriority w:val="34"/>
    <w:qFormat/>
    <w:rsid w:val="004F76E0"/>
    <w:pPr>
      <w:ind w:left="720"/>
      <w:contextualSpacing/>
    </w:pPr>
  </w:style>
  <w:style w:type="character" w:customStyle="1" w:styleId="60">
    <w:name w:val="Heading 6 Char"/>
    <w:basedOn w:val="a0"/>
    <w:link w:val="6"/>
    <w:uiPriority w:val="9"/>
    <w:semiHidden/>
    <w:rsid w:val="004F76E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Heading 7 Char"/>
    <w:basedOn w:val="a0"/>
    <w:link w:val="7"/>
    <w:uiPriority w:val="9"/>
    <w:semiHidden/>
    <w:rsid w:val="004F76E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Heading 8 Char"/>
    <w:basedOn w:val="a0"/>
    <w:link w:val="8"/>
    <w:uiPriority w:val="9"/>
    <w:semiHidden/>
    <w:rsid w:val="004F76E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Heading 9 Char"/>
    <w:basedOn w:val="a0"/>
    <w:link w:val="9"/>
    <w:uiPriority w:val="9"/>
    <w:semiHidden/>
    <w:rsid w:val="004F76E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40">
    <w:name w:val="Heading 4 Char"/>
    <w:basedOn w:val="a0"/>
    <w:link w:val="4"/>
    <w:uiPriority w:val="9"/>
    <w:rsid w:val="004F76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Heading 5 Char"/>
    <w:basedOn w:val="a0"/>
    <w:link w:val="5"/>
    <w:uiPriority w:val="9"/>
    <w:rsid w:val="004F76E0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f4">
    <w:name w:val="caption"/>
    <w:basedOn w:val="a"/>
    <w:next w:val="a"/>
    <w:uiPriority w:val="35"/>
    <w:semiHidden/>
    <w:unhideWhenUsed/>
    <w:qFormat/>
    <w:rsid w:val="004F76E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5">
    <w:name w:val="Title"/>
    <w:basedOn w:val="a"/>
    <w:next w:val="a"/>
    <w:link w:val="af6"/>
    <w:uiPriority w:val="10"/>
    <w:qFormat/>
    <w:rsid w:val="004F76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6">
    <w:name w:val="Title Char"/>
    <w:basedOn w:val="a0"/>
    <w:link w:val="af5"/>
    <w:uiPriority w:val="10"/>
    <w:rsid w:val="004F76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7">
    <w:name w:val="Subtitle"/>
    <w:basedOn w:val="a"/>
    <w:next w:val="a"/>
    <w:link w:val="af8"/>
    <w:uiPriority w:val="11"/>
    <w:qFormat/>
    <w:rsid w:val="004F76E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8">
    <w:name w:val="Subtitle Char"/>
    <w:basedOn w:val="a0"/>
    <w:link w:val="af7"/>
    <w:uiPriority w:val="11"/>
    <w:rsid w:val="004F76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9">
    <w:name w:val="Strong"/>
    <w:basedOn w:val="a0"/>
    <w:uiPriority w:val="22"/>
    <w:qFormat/>
    <w:rsid w:val="004F76E0"/>
    <w:rPr>
      <w:b/>
      <w:bCs/>
    </w:rPr>
  </w:style>
  <w:style w:type="character" w:styleId="afa">
    <w:name w:val="Emphasis"/>
    <w:basedOn w:val="a0"/>
    <w:uiPriority w:val="20"/>
    <w:qFormat/>
    <w:rsid w:val="004F76E0"/>
    <w:rPr>
      <w:i/>
      <w:iCs/>
    </w:rPr>
  </w:style>
  <w:style w:type="paragraph" w:styleId="afb">
    <w:name w:val="No Spacing"/>
    <w:uiPriority w:val="1"/>
    <w:qFormat/>
    <w:rsid w:val="004F76E0"/>
    <w:pPr>
      <w:spacing w:after="0" w:line="240" w:lineRule="auto"/>
    </w:pPr>
  </w:style>
  <w:style w:type="paragraph" w:styleId="25">
    <w:name w:val="Quote"/>
    <w:basedOn w:val="a"/>
    <w:next w:val="a"/>
    <w:link w:val="26"/>
    <w:uiPriority w:val="29"/>
    <w:qFormat/>
    <w:rsid w:val="004F76E0"/>
    <w:rPr>
      <w:i/>
      <w:iCs/>
      <w:color w:val="000000" w:themeColor="text1"/>
    </w:rPr>
  </w:style>
  <w:style w:type="character" w:customStyle="1" w:styleId="26">
    <w:name w:val="Quote Char"/>
    <w:basedOn w:val="a0"/>
    <w:link w:val="25"/>
    <w:uiPriority w:val="29"/>
    <w:rsid w:val="004F76E0"/>
    <w:rPr>
      <w:i/>
      <w:iCs/>
      <w:color w:val="000000" w:themeColor="text1"/>
    </w:rPr>
  </w:style>
  <w:style w:type="paragraph" w:styleId="afd">
    <w:name w:val="Intense Quote"/>
    <w:basedOn w:val="a"/>
    <w:next w:val="a"/>
    <w:link w:val="afe"/>
    <w:uiPriority w:val="30"/>
    <w:qFormat/>
    <w:rsid w:val="004F76E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e">
    <w:name w:val="Intense Quote Char"/>
    <w:basedOn w:val="a0"/>
    <w:link w:val="afd"/>
    <w:uiPriority w:val="30"/>
    <w:rsid w:val="004F76E0"/>
    <w:rPr>
      <w:b/>
      <w:bCs/>
      <w:i/>
      <w:iCs/>
      <w:color w:val="4F81BD" w:themeColor="accent1"/>
    </w:rPr>
  </w:style>
  <w:style w:type="character" w:styleId="aff">
    <w:name w:val="Subtle Emphasis"/>
    <w:basedOn w:val="a0"/>
    <w:uiPriority w:val="19"/>
    <w:qFormat/>
    <w:rsid w:val="004F76E0"/>
    <w:rPr>
      <w:i/>
      <w:iCs/>
      <w:color w:val="808080" w:themeColor="text1" w:themeTint="7F"/>
    </w:rPr>
  </w:style>
  <w:style w:type="character" w:styleId="aff0">
    <w:name w:val="Intense Emphasis"/>
    <w:basedOn w:val="a0"/>
    <w:uiPriority w:val="21"/>
    <w:qFormat/>
    <w:rsid w:val="004F76E0"/>
    <w:rPr>
      <w:b/>
      <w:bCs/>
      <w:i/>
      <w:iCs/>
      <w:color w:val="4F81BD" w:themeColor="accent1"/>
    </w:rPr>
  </w:style>
  <w:style w:type="character" w:styleId="aff1">
    <w:name w:val="Subtle Reference"/>
    <w:basedOn w:val="a0"/>
    <w:uiPriority w:val="31"/>
    <w:qFormat/>
    <w:rsid w:val="004F76E0"/>
    <w:rPr>
      <w:smallCaps/>
      <w:color w:val="C0504D" w:themeColor="accent2"/>
      <w:u w:val="single"/>
    </w:rPr>
  </w:style>
  <w:style w:type="character" w:styleId="aff2">
    <w:name w:val="Intense Reference"/>
    <w:basedOn w:val="a0"/>
    <w:uiPriority w:val="32"/>
    <w:qFormat/>
    <w:rsid w:val="004F76E0"/>
    <w:rPr>
      <w:b/>
      <w:bCs/>
      <w:smallCaps/>
      <w:color w:val="C0504D" w:themeColor="accent2"/>
      <w:spacing w:val="5"/>
      <w:u w:val="single"/>
    </w:rPr>
  </w:style>
  <w:style w:type="character" w:styleId="aff3">
    <w:name w:val="Book Title"/>
    <w:basedOn w:val="a0"/>
    <w:uiPriority w:val="33"/>
    <w:qFormat/>
    <w:rsid w:val="004F76E0"/>
    <w:rPr>
      <w:b/>
      <w:bCs/>
      <w:smallCaps/>
      <w:spacing w:val="5"/>
    </w:rPr>
  </w:style>
  <w:style w:type="paragraph" w:styleId="aff4">
    <w:name w:val="TOC Heading"/>
    <w:basedOn w:val="1"/>
    <w:next w:val="a"/>
    <w:uiPriority w:val="39"/>
    <w:semiHidden/>
    <w:unhideWhenUsed/>
    <w:qFormat/>
    <w:rsid w:val="004F76E0"/>
    <w:pPr>
      <w:outlineLvl w:val="9"/>
    </w:pPr>
  </w:style>
  <w:style w:type="paragraph" w:customStyle="1" w:styleId="1a">
    <w:name w:val="Стиль1"/>
    <w:basedOn w:val="1"/>
    <w:link w:val="1b"/>
    <w:autoRedefine/>
    <w:qFormat/>
    <w:rsid w:val="00804546"/>
    <w:rPr>
      <w:color w:val="000000" w:themeColor="text1"/>
      <w:lang w:val="ru-RU"/>
    </w:rPr>
  </w:style>
  <w:style w:type="paragraph" w:customStyle="1" w:styleId="27">
    <w:name w:val="Стиль2"/>
    <w:basedOn w:val="2"/>
    <w:link w:val="28"/>
    <w:autoRedefine/>
    <w:qFormat/>
    <w:rsid w:val="00804546"/>
    <w:rPr>
      <w:color w:val="auto"/>
      <w:lang w:val="ru-RU"/>
    </w:rPr>
  </w:style>
  <w:style w:type="character" w:customStyle="1" w:styleId="1b">
    <w:name w:val="Стиль1 Знак"/>
    <w:basedOn w:val="10"/>
    <w:link w:val="1a"/>
    <w:rsid w:val="00804546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ru-RU"/>
    </w:rPr>
  </w:style>
  <w:style w:type="paragraph" w:customStyle="1" w:styleId="32">
    <w:name w:val="Стиль3"/>
    <w:basedOn w:val="3"/>
    <w:link w:val="33"/>
    <w:autoRedefine/>
    <w:qFormat/>
    <w:rsid w:val="00804546"/>
    <w:rPr>
      <w:color w:val="auto"/>
    </w:rPr>
  </w:style>
  <w:style w:type="character" w:customStyle="1" w:styleId="28">
    <w:name w:val="Стиль2 Знак"/>
    <w:basedOn w:val="20"/>
    <w:link w:val="27"/>
    <w:rsid w:val="008045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customStyle="1" w:styleId="33">
    <w:name w:val="Стиль3 Знак"/>
    <w:basedOn w:val="30"/>
    <w:link w:val="32"/>
    <w:rsid w:val="0080454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11F033-78B2-4B01-A7D5-99CAF045D7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444766F-865B-47C8-A5C4-1590AB9BC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3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Pavel Uzorin</dc:creator>
  <cp:lastModifiedBy>Павел</cp:lastModifiedBy>
  <cp:revision>27</cp:revision>
  <cp:lastPrinted>2014-02-12T11:58:00Z</cp:lastPrinted>
  <dcterms:created xsi:type="dcterms:W3CDTF">2014-02-10T11:07:00Z</dcterms:created>
  <dcterms:modified xsi:type="dcterms:W3CDTF">2014-02-14T18:28:00Z</dcterms:modified>
</cp:coreProperties>
</file>