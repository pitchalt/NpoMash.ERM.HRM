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08DD" w:rsidRPr="00FC2A65" w:rsidRDefault="00DD08DD" w:rsidP="00DD08DD">
      <w:pPr>
        <w:jc w:val="right"/>
        <w:rPr>
          <w:rFonts w:asciiTheme="majorHAnsi" w:eastAsiaTheme="majorEastAsia" w:hAnsiTheme="majorHAnsi" w:cstheme="majorBidi"/>
          <w:b/>
          <w:bCs/>
          <w:lang w:val="ru-RU"/>
        </w:rPr>
      </w:pPr>
      <w:r>
        <w:rPr>
          <w:lang w:val="ru-RU"/>
        </w:rPr>
        <w:t>Приложение 1</w:t>
      </w:r>
    </w:p>
    <w:p w:rsidR="00DD08DD" w:rsidRPr="00D67E31" w:rsidRDefault="00DD08DD" w:rsidP="00DD08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Вводные данные</w:t>
      </w:r>
      <w:r w:rsidRPr="00D67E31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67E31">
        <w:rPr>
          <w:rFonts w:ascii="Times New Roman" w:hAnsi="Times New Roman" w:cs="Times New Roman"/>
          <w:i/>
          <w:sz w:val="24"/>
          <w:szCs w:val="24"/>
          <w:lang w:val="ru-RU"/>
        </w:rPr>
        <w:t>План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плановая/приведенная матрица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Pr="00D67E31">
        <w:rPr>
          <w:rFonts w:ascii="Times New Roman" w:hAnsi="Times New Roman" w:cs="Times New Roman"/>
          <w:i/>
          <w:sz w:val="24"/>
          <w:szCs w:val="24"/>
          <w:lang w:val="ru-RU"/>
        </w:rPr>
        <w:t>Факт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проводка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ff5"/>
        <w:tblW w:w="0" w:type="auto"/>
        <w:jc w:val="center"/>
        <w:tblInd w:w="-218" w:type="dxa"/>
        <w:tblLook w:val="04A0"/>
      </w:tblPr>
      <w:tblGrid>
        <w:gridCol w:w="1266"/>
        <w:gridCol w:w="1048"/>
        <w:gridCol w:w="1049"/>
        <w:gridCol w:w="1049"/>
        <w:gridCol w:w="1049"/>
        <w:gridCol w:w="1122"/>
        <w:gridCol w:w="1134"/>
      </w:tblGrid>
      <w:tr w:rsidR="00DD08DD" w:rsidTr="001A3C5B">
        <w:trPr>
          <w:trHeight w:val="278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</w:t>
            </w:r>
            <w:proofErr w:type="spellEnd"/>
          </w:p>
        </w:tc>
        <w:tc>
          <w:tcPr>
            <w:tcW w:w="1048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122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подр. j</w:t>
            </w:r>
          </w:p>
        </w:tc>
        <w:tc>
          <w:tcPr>
            <w:tcW w:w="1134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Факт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подр. j</w:t>
            </w:r>
          </w:p>
        </w:tc>
      </w:tr>
      <w:tr w:rsidR="00DD08DD" w:rsidTr="001A3C5B">
        <w:trPr>
          <w:trHeight w:val="277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Подразд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48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379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8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...j…</w:t>
            </w:r>
          </w:p>
        </w:tc>
        <w:tc>
          <w:tcPr>
            <w:tcW w:w="1048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48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501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48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8DD" w:rsidTr="001A3C5B">
        <w:trPr>
          <w:trHeight w:val="501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Факт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48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247408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2FC4" w:rsidRDefault="00612FC4" w:rsidP="00DD08DD">
      <w:pPr>
        <w:ind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D08DD" w:rsidRPr="00D67E31" w:rsidRDefault="00DD08DD" w:rsidP="00DD08DD">
      <w:pPr>
        <w:ind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D67E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заказ, </w:t>
      </w:r>
      <w:r w:rsidRPr="00D67E31">
        <w:rPr>
          <w:rFonts w:ascii="Times New Roman" w:hAnsi="Times New Roman" w:cs="Times New Roman"/>
          <w:b/>
          <w:sz w:val="24"/>
          <w:szCs w:val="24"/>
        </w:rPr>
        <w:t>m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число всех заказов, </w:t>
      </w:r>
      <w:r w:rsidRPr="00D67E31">
        <w:rPr>
          <w:rFonts w:ascii="Times New Roman" w:hAnsi="Times New Roman" w:cs="Times New Roman"/>
          <w:b/>
          <w:sz w:val="24"/>
          <w:szCs w:val="24"/>
        </w:rPr>
        <w:t>k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число контролируемых заказов, </w:t>
      </w:r>
      <w:r w:rsidRPr="00D67E31">
        <w:rPr>
          <w:rFonts w:ascii="Times New Roman" w:hAnsi="Times New Roman" w:cs="Times New Roman"/>
          <w:b/>
          <w:sz w:val="24"/>
          <w:szCs w:val="24"/>
        </w:rPr>
        <w:t>k</w:t>
      </w:r>
      <w:r w:rsidRPr="00D67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D67E31">
        <w:rPr>
          <w:rFonts w:ascii="Times New Roman" w:hAnsi="Times New Roman" w:cs="Times New Roman"/>
          <w:b/>
          <w:sz w:val="24"/>
          <w:szCs w:val="24"/>
        </w:rPr>
        <w:t>m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D67E31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b/>
          <w:sz w:val="24"/>
          <w:szCs w:val="24"/>
        </w:rPr>
        <w:t>j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подразделение, </w:t>
      </w:r>
      <w:r w:rsidRPr="00D67E31">
        <w:rPr>
          <w:rFonts w:ascii="Times New Roman" w:hAnsi="Times New Roman" w:cs="Times New Roman"/>
          <w:b/>
          <w:sz w:val="24"/>
          <w:szCs w:val="24"/>
        </w:rPr>
        <w:t>n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кол-во всех подразделений;</w:t>
      </w:r>
    </w:p>
    <w:p w:rsidR="00DD08DD" w:rsidRDefault="00247408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- плановая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proofErr w:type="spellStart"/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3126DA" w:rsidRDefault="00247408" w:rsidP="00612FC4">
      <w:pPr>
        <w:ind w:left="426" w:right="-1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+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 </m:t>
        </m:r>
      </m:oMath>
      <w:r w:rsidR="00DD08D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,</w:t>
      </w:r>
    </w:p>
    <w:p w:rsidR="00DD08DD" w:rsidRDefault="00DD08DD" w:rsidP="00DD08DD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трудочаса по заказу </w:t>
      </w:r>
      <w:proofErr w:type="spellStart"/>
      <w:r w:rsidRPr="00BA5B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D08DD" w:rsidRPr="003126DA" w:rsidRDefault="00DD08DD" w:rsidP="00DD08DD">
      <w:pPr>
        <w:ind w:left="426" w:right="-1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391C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– 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плановая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по заказу </w:t>
      </w:r>
      <w:proofErr w:type="spellStart"/>
      <w:r w:rsidRPr="00391C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391C74">
        <w:rPr>
          <w:rFonts w:ascii="Times New Roman" w:hAnsi="Times New Roman" w:cs="Times New Roman"/>
          <w:sz w:val="24"/>
          <w:szCs w:val="24"/>
        </w:rPr>
        <w:t>j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126DA" w:rsidRPr="003126DA" w:rsidRDefault="003126DA" w:rsidP="003126DA">
      <w:pPr>
        <w:ind w:left="426" w:right="-1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P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391C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– 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плановая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2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трудоемкость</w:t>
      </w:r>
      <w:r w:rsidRPr="00312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2FC4">
        <w:rPr>
          <w:rFonts w:ascii="Times New Roman" w:hAnsi="Times New Roman" w:cs="Times New Roman"/>
          <w:b/>
          <w:sz w:val="24"/>
          <w:szCs w:val="24"/>
          <w:lang w:val="ru-RU"/>
        </w:rPr>
        <w:t>по командировкам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proofErr w:type="spellStart"/>
      <w:r w:rsidRPr="00391C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391C74">
        <w:rPr>
          <w:rFonts w:ascii="Times New Roman" w:hAnsi="Times New Roman" w:cs="Times New Roman"/>
          <w:sz w:val="24"/>
          <w:szCs w:val="24"/>
        </w:rPr>
        <w:t>j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247408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proofErr w:type="spellStart"/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247408" w:rsidP="00612FC4">
      <w:pPr>
        <w:ind w:left="426" w:right="-1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FK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,</w:t>
      </w:r>
    </w:p>
    <w:p w:rsidR="00DD08DD" w:rsidRDefault="00DD08DD" w:rsidP="00DD08DD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</w:t>
      </w:r>
      <w:r w:rsidRPr="00AF119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F119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по заказу </w:t>
      </w:r>
      <w:proofErr w:type="spellStart"/>
      <w:r w:rsidRPr="00BA5B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кодам начислений – не подлежащая изменению,</w:t>
      </w:r>
    </w:p>
    <w:p w:rsidR="00DD08DD" w:rsidRDefault="00DD08DD" w:rsidP="00DD08DD">
      <w:pPr>
        <w:ind w:left="426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</w:t>
      </w:r>
      <w:r w:rsidRPr="00AF119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F119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по заказу </w:t>
      </w:r>
      <w:proofErr w:type="spellStart"/>
      <w:r w:rsidRPr="00BA5B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кодам начислений, входящих в резерв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12FC4" w:rsidRDefault="00612FC4" w:rsidP="00612FC4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</w:t>
      </w:r>
      <w:r w:rsidRPr="00AF119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F119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по заказу </w:t>
      </w:r>
      <w:proofErr w:type="spellStart"/>
      <w:r w:rsidRPr="00BA5B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командировкам,</w:t>
      </w:r>
    </w:p>
    <w:p w:rsidR="00612FC4" w:rsidRDefault="00612FC4" w:rsidP="00612FC4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D08DD" w:rsidRDefault="00247408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PP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P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план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овая 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247408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A3C5B" w:rsidRPr="00D67E31" w:rsidRDefault="00247408" w:rsidP="001A3C5B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PF</m:t>
            </m:r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  <m:t>V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="001A3C5B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3C5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A3C5B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3C5B"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="001A3C5B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="001A3C5B" w:rsidRPr="00D67E31">
        <w:rPr>
          <w:rFonts w:ascii="Times New Roman" w:hAnsi="Times New Roman" w:cs="Times New Roman"/>
          <w:sz w:val="24"/>
          <w:szCs w:val="24"/>
        </w:rPr>
        <w:t>j</w:t>
      </w:r>
      <w:r w:rsidR="001A3C5B">
        <w:rPr>
          <w:rFonts w:ascii="Times New Roman" w:hAnsi="Times New Roman" w:cs="Times New Roman"/>
          <w:sz w:val="24"/>
          <w:szCs w:val="24"/>
          <w:lang w:val="ru-RU"/>
        </w:rPr>
        <w:t>, по кодам начислений, входящих в резерв</w:t>
      </w:r>
      <w:r w:rsidR="001A3C5B"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D67E31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P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>– план</w:t>
      </w:r>
      <w:r>
        <w:rPr>
          <w:rFonts w:ascii="Times New Roman" w:hAnsi="Times New Roman" w:cs="Times New Roman"/>
          <w:sz w:val="24"/>
          <w:szCs w:val="24"/>
          <w:lang w:val="ru-RU"/>
        </w:rPr>
        <w:t>овая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FZ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E33E6" w:rsidRPr="00D67E31" w:rsidRDefault="00EE33E6" w:rsidP="00EE33E6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KZ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K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командировкам по 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заказу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247408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искомая фактическая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proofErr w:type="spellStart"/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B65F5" w:rsidRDefault="00247408" w:rsidP="00AB65F5">
      <w:pPr>
        <w:ind w:left="426" w:firstLine="426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PFV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07232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, </w:t>
      </w:r>
    </w:p>
    <w:p w:rsidR="004D7DA8" w:rsidRDefault="00AB65F5" w:rsidP="00AB65F5">
      <w:pPr>
        <w:ind w:left="426" w:firstLine="426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г</w:t>
      </w:r>
      <w:r w:rsidR="00072320">
        <w:rPr>
          <w:rFonts w:ascii="Times New Roman" w:hAnsi="Times New Roman" w:cs="Times New Roman"/>
          <w:b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="004D7DA8" w:rsidRPr="004D7DA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4D7DA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4D7DA8" w:rsidRPr="004D7DA8">
        <w:rPr>
          <w:rFonts w:ascii="Times New Roman" w:hAnsi="Times New Roman" w:cs="Times New Roman"/>
          <w:sz w:val="24"/>
          <w:szCs w:val="24"/>
          <w:lang w:val="ru-RU"/>
        </w:rPr>
        <w:t xml:space="preserve">эффициент и для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="004D7DA8" w:rsidRPr="004D7DA8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</w:t>
      </w:r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D7DA8" w:rsidRPr="00D67E31">
        <w:rPr>
          <w:rFonts w:ascii="Times New Roman" w:hAnsi="Times New Roman" w:cs="Times New Roman"/>
          <w:sz w:val="24"/>
          <w:szCs w:val="24"/>
        </w:rPr>
        <w:t>j</w:t>
      </w:r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D7DA8" w:rsidRPr="004D7DA8">
        <w:rPr>
          <w:rFonts w:ascii="Times New Roman" w:hAnsi="Times New Roman" w:cs="Times New Roman"/>
          <w:sz w:val="24"/>
          <w:szCs w:val="24"/>
          <w:lang w:val="ru-RU"/>
        </w:rPr>
        <w:t>верно</w:t>
      </w:r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nary>
      </m:oMath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</w:p>
    <w:p w:rsidR="005C281E" w:rsidRPr="00D67E31" w:rsidRDefault="005C281E" w:rsidP="005C281E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N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новая 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4D7DA8" w:rsidRDefault="00552159" w:rsidP="00DD08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Дополнительные у</w:t>
      </w:r>
      <w:r w:rsidR="00DD08DD" w:rsidRPr="0007232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словия</w:t>
      </w:r>
      <w:r w:rsidR="00DD08DD" w:rsidRPr="004D7DA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D08DD" w:rsidRPr="00D67E31" w:rsidRDefault="00DD08DD" w:rsidP="005D6A88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="00552159">
        <w:rPr>
          <w:rFonts w:ascii="Times New Roman" w:hAnsi="Times New Roman" w:cs="Times New Roman"/>
          <w:sz w:val="24"/>
          <w:szCs w:val="24"/>
          <w:lang w:val="ru-RU"/>
        </w:rPr>
        <w:t xml:space="preserve"> верно равенство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 xml:space="preserve"> </m:t>
            </m:r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08DD" w:rsidRPr="00D67E31" w:rsidRDefault="00DD08DD" w:rsidP="005D6A88">
      <w:pPr>
        <w:pStyle w:val="af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Т.е. фактическая </w:t>
      </w:r>
      <w:r w:rsidR="00552159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-го подразделения не должна измениться.</w:t>
      </w:r>
    </w:p>
    <w:p w:rsidR="00DD08DD" w:rsidRPr="001A3C5B" w:rsidRDefault="00CF06C3" w:rsidP="005D6A88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верно равенство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CPFV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*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CPFV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1A3C5B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</w:p>
    <w:p w:rsidR="001A3C5B" w:rsidRDefault="001A3C5B" w:rsidP="005D6A88">
      <w:pPr>
        <w:pStyle w:val="af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Стоимость резерва 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в подразделении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="00DA73D4">
        <w:rPr>
          <w:rFonts w:ascii="Times New Roman" w:hAnsi="Times New Roman" w:cs="Times New Roman"/>
          <w:sz w:val="24"/>
          <w:szCs w:val="24"/>
          <w:lang w:val="ru-RU"/>
        </w:rPr>
        <w:t xml:space="preserve"> не должна измениться.</w:t>
      </w:r>
    </w:p>
    <w:p w:rsidR="00643B6C" w:rsidRPr="00643B6C" w:rsidRDefault="00643B6C" w:rsidP="00643B6C">
      <w:pPr>
        <w:pStyle w:val="af3"/>
        <w:numPr>
          <w:ilvl w:val="0"/>
          <w:numId w:val="70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 xml:space="preserve"> - 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KZ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</m:oMath>
      <w:r w:rsidRPr="00643B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плановую</w:t>
      </w:r>
      <w:r w:rsidRPr="00643B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стоимость по заказу необходимо брать с учетом фактической стоимости по командировкам.</w:t>
      </w:r>
    </w:p>
    <w:p w:rsidR="00DD08DD" w:rsidRPr="00D67E31" w:rsidRDefault="00DA73D4" w:rsidP="005D6A8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Задача</w:t>
      </w:r>
      <w:r w:rsidR="00DD08DD" w:rsidRPr="00D67E3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  <w:r w:rsidRPr="00DA73D4">
        <w:rPr>
          <w:rFonts w:ascii="Arial Unicode MS" w:eastAsia="Arial Unicode MS" w:hAnsi="Helvetica" w:cs="Arial Unicode MS"/>
          <w:lang w:val="ru-RU"/>
        </w:rPr>
        <w:t xml:space="preserve"> 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Найти </w:t>
      </w:r>
      <w:proofErr w:type="spellStart"/>
      <w:r w:rsidRPr="00DA73D4">
        <w:rPr>
          <w:rFonts w:ascii="Times New Roman" w:eastAsia="Arial Unicode MS" w:hAnsi="Times New Roman" w:cs="Times New Roman"/>
        </w:rPr>
        <w:t>Kij</w:t>
      </w:r>
      <w:proofErr w:type="spellEnd"/>
      <w:r w:rsidRPr="00DA73D4">
        <w:rPr>
          <w:rFonts w:ascii="Times New Roman" w:eastAsia="Arial Unicode MS" w:hAnsi="Times New Roman" w:cs="Times New Roman"/>
          <w:lang w:val="ru-RU"/>
        </w:rPr>
        <w:t xml:space="preserve"> </w:t>
      </w:r>
      <w:proofErr w:type="gramStart"/>
      <w:r w:rsidRPr="00DA73D4">
        <w:rPr>
          <w:rFonts w:ascii="Times New Roman" w:eastAsia="Arial Unicode MS" w:hAnsi="Times New Roman" w:cs="Times New Roman"/>
          <w:lang w:val="ru-RU"/>
        </w:rPr>
        <w:t>такие</w:t>
      </w:r>
      <w:proofErr w:type="gramEnd"/>
      <w:r w:rsidRPr="00DA73D4">
        <w:rPr>
          <w:rFonts w:ascii="Times New Roman" w:eastAsia="Arial Unicode MS" w:hAnsi="Times New Roman" w:cs="Times New Roman"/>
          <w:lang w:val="ru-RU"/>
        </w:rPr>
        <w:t xml:space="preserve">, что для всех контролируемых заказов минимизировать отклонение между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A73D4">
        <w:rPr>
          <w:rFonts w:ascii="Times New Roman" w:eastAsia="Arial Unicode MS" w:hAnsi="Times New Roman" w:cs="Times New Roman"/>
          <w:lang w:val="ru-RU"/>
        </w:rPr>
        <w:t xml:space="preserve"> и</w:t>
      </w:r>
      <w:r>
        <w:rPr>
          <w:rFonts w:ascii="Times New Roman" w:eastAsia="Arial Unicode MS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Arial Unicode MS" w:hAnsi="Times New Roman" w:cs="Times New Roman"/>
          <w:lang w:val="ru-RU"/>
        </w:rPr>
        <w:t xml:space="preserve">, </w:t>
      </w:r>
      <w:r w:rsidRPr="00DA73D4">
        <w:rPr>
          <w:rFonts w:ascii="Times New Roman" w:eastAsia="Arial Unicode MS" w:hAnsi="Times New Roman" w:cs="Times New Roman"/>
          <w:lang w:val="ru-RU"/>
        </w:rPr>
        <w:t>то</w:t>
      </w:r>
      <w:r w:rsidR="005D6A88">
        <w:rPr>
          <w:rFonts w:ascii="Times New Roman" w:eastAsia="Arial Unicode MS" w:hAnsi="Times New Roman" w:cs="Times New Roman"/>
          <w:lang w:val="ru-RU"/>
        </w:rPr>
        <w:t xml:space="preserve"> 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есть между плановой и </w:t>
      </w:r>
      <w:r>
        <w:rPr>
          <w:rFonts w:ascii="Times New Roman" w:eastAsia="Arial Unicode MS" w:hAnsi="Times New Roman" w:cs="Times New Roman"/>
          <w:lang w:val="ru-RU"/>
        </w:rPr>
        <w:t>новой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 стоимостью в целом по заказу</w:t>
      </w:r>
      <w:r>
        <w:rPr>
          <w:rFonts w:ascii="Times New Roman" w:eastAsia="Arial Unicode MS" w:hAnsi="Times New Roman" w:cs="Times New Roman"/>
          <w:lang w:val="ru-RU"/>
        </w:rPr>
        <w:t>:</w:t>
      </w:r>
    </w:p>
    <w:p w:rsidR="00DD08DD" w:rsidRDefault="00DD08DD" w:rsidP="00DD08DD">
      <w:pPr>
        <w:pStyle w:val="af3"/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контр</w:t>
      </w:r>
      <w:proofErr w:type="gramStart"/>
      <w:r w:rsidRPr="00D67E3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67E31">
        <w:rPr>
          <w:rFonts w:ascii="Times New Roman" w:hAnsi="Times New Roman" w:cs="Times New Roman"/>
          <w:sz w:val="24"/>
          <w:szCs w:val="24"/>
          <w:lang w:val="ru-RU"/>
        </w:rPr>
        <w:t>з</w:t>
      </w:r>
      <w:proofErr w:type="gram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аказа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0</m:t>
        </m:r>
      </m:oMath>
    </w:p>
    <w:p w:rsidR="00DD08DD" w:rsidRDefault="00DD08DD" w:rsidP="00DD08DD">
      <w:pPr>
        <w:pStyle w:val="af3"/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D08DD" w:rsidRDefault="00DD08DD" w:rsidP="00DD08DD">
      <w:pPr>
        <w:pStyle w:val="af3"/>
        <w:ind w:left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D0798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Варианты решения задачи:</w:t>
      </w:r>
    </w:p>
    <w:p w:rsidR="00096116" w:rsidRPr="00096116" w:rsidRDefault="00096116" w:rsidP="00096116">
      <w:pPr>
        <w:pStyle w:val="Body"/>
        <w:jc w:val="both"/>
        <w:rPr>
          <w:rFonts w:ascii="Times New Roman" w:hAnsi="Times New Roman" w:cs="Times New Roman"/>
        </w:rPr>
      </w:pPr>
      <w:r w:rsidRPr="00096116">
        <w:rPr>
          <w:rFonts w:ascii="Times New Roman" w:hAnsi="Times New Roman" w:cs="Times New Roman"/>
        </w:rPr>
        <w:t>Можно предложить различные критерии для оценки, я предлагаю использовать сумму квадратов отклонений</w:t>
      </w:r>
      <w:r>
        <w:rPr>
          <w:rFonts w:ascii="Times New Roman" w:hAnsi="Times New Roman" w:cs="Times New Roman"/>
        </w:rPr>
        <w:t>:</w:t>
      </w:r>
    </w:p>
    <w:p w:rsidR="00096116" w:rsidRDefault="00096116" w:rsidP="00096116">
      <w:pPr>
        <w:pStyle w:val="Body"/>
      </w:pPr>
    </w:p>
    <w:p w:rsidR="00096116" w:rsidRPr="00096116" w:rsidRDefault="00096116" w:rsidP="00096116">
      <w:pPr>
        <w:pStyle w:val="Body"/>
        <w:jc w:val="center"/>
        <w:rPr>
          <w:rFonts w:ascii="Times New Roman" w:hAnsi="Times New Roman" w:cs="Times New Roman"/>
        </w:rPr>
      </w:pPr>
      <w:r w:rsidRPr="00096116">
        <w:rPr>
          <w:rFonts w:ascii="Times New Roman" w:hAnsi="Times New Roman" w:cs="Times New Roman"/>
          <w:lang w:val="en-US"/>
        </w:rPr>
        <w:t>Min</w:t>
      </w:r>
      <w:r w:rsidRPr="00096116">
        <w:rPr>
          <w:rFonts w:ascii="Times New Roman" w:hAnsi="Times New Roman" w:cs="Times New Roman"/>
        </w:rPr>
        <w:t xml:space="preserve"> Сумма по всем </w:t>
      </w:r>
      <w:proofErr w:type="spellStart"/>
      <w:r w:rsidRPr="00096116">
        <w:rPr>
          <w:rFonts w:ascii="Times New Roman" w:hAnsi="Times New Roman" w:cs="Times New Roman"/>
          <w:lang w:val="en-US"/>
        </w:rPr>
        <w:t>i</w:t>
      </w:r>
      <w:proofErr w:type="spellEnd"/>
      <w:r w:rsidRPr="00096116">
        <w:rPr>
          <w:rFonts w:ascii="Times New Roman" w:hAnsi="Times New Roman" w:cs="Times New Roman"/>
        </w:rPr>
        <w:t xml:space="preserve"> из контролируемых заказов </w:t>
      </w:r>
      <m:oMath>
        <m:sSup>
          <m:sSupPr>
            <m:ctrlPr>
              <w:rPr>
                <w:rFonts w:ascii="Cambria Math" w:hAnsi="Times New Roman" w:cs="Times New Roman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(CP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</w:rPr>
              <m:t>-</m:t>
            </m:r>
            <m:r>
              <m:rPr>
                <m:sty m:val="bi"/>
              </m:rPr>
              <w:rPr>
                <w:rFonts w:ascii="Cambria Math" w:hAnsi="Times New Roman" w:cs="Times New Roman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</w:rPr>
              <m:t>2</m:t>
            </m:r>
          </m:sup>
        </m:sSup>
      </m:oMath>
    </w:p>
    <w:p w:rsidR="005D6A88" w:rsidRPr="00D0798A" w:rsidRDefault="005D6A88" w:rsidP="00DD08DD">
      <w:pPr>
        <w:pStyle w:val="af3"/>
        <w:ind w:left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DD08DD" w:rsidRPr="00D0798A" w:rsidRDefault="00ED5D79" w:rsidP="00DD08DD">
      <w:pPr>
        <w:pStyle w:val="af3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Замечания</w:t>
      </w:r>
    </w:p>
    <w:p w:rsidR="00B11F41" w:rsidRDefault="00ED5D79" w:rsidP="00613C8A">
      <w:pPr>
        <w:pStyle w:val="af3"/>
        <w:numPr>
          <w:ilvl w:val="0"/>
          <w:numId w:val="53"/>
        </w:numPr>
        <w:rPr>
          <w:szCs w:val="24"/>
          <w:lang w:val="ru-RU"/>
        </w:rPr>
      </w:pPr>
      <w:r>
        <w:rPr>
          <w:szCs w:val="24"/>
          <w:lang w:val="ru-RU"/>
        </w:rPr>
        <w:t>Плановая стоимость</w:t>
      </w:r>
      <w:r w:rsidR="00613C8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по контролируемым заказам получается путем перемножения именно </w:t>
      </w:r>
      <w:r w:rsidRPr="00ED5D79">
        <w:rPr>
          <w:b/>
          <w:szCs w:val="24"/>
          <w:u w:val="single"/>
          <w:lang w:val="ru-RU"/>
        </w:rPr>
        <w:t>плановой</w:t>
      </w:r>
      <w:r>
        <w:rPr>
          <w:szCs w:val="24"/>
          <w:lang w:val="ru-RU"/>
        </w:rPr>
        <w:t xml:space="preserve"> трудоемкости по заказу на стоимость трудочаса.</w:t>
      </w:r>
    </w:p>
    <w:p w:rsidR="00ED5D79" w:rsidRPr="00D2613E" w:rsidRDefault="00ED5D79" w:rsidP="00613C8A">
      <w:pPr>
        <w:pStyle w:val="af3"/>
        <w:numPr>
          <w:ilvl w:val="0"/>
          <w:numId w:val="53"/>
        </w:numPr>
        <w:rPr>
          <w:szCs w:val="24"/>
          <w:lang w:val="ru-RU"/>
        </w:rPr>
      </w:pPr>
      <w:r>
        <w:rPr>
          <w:szCs w:val="24"/>
          <w:lang w:val="ru-RU"/>
        </w:rPr>
        <w:t>Стоимость трудочаса уже закладывается с учетом резерва отпусков и резерва выслуги</w:t>
      </w:r>
      <w:r w:rsidR="008B2B98">
        <w:rPr>
          <w:szCs w:val="24"/>
          <w:lang w:val="ru-RU"/>
        </w:rPr>
        <w:t xml:space="preserve"> (</w:t>
      </w:r>
      <w:proofErr w:type="gramStart"/>
      <w:r>
        <w:rPr>
          <w:szCs w:val="24"/>
          <w:lang w:val="ru-RU"/>
        </w:rPr>
        <w:t>по</w:t>
      </w:r>
      <w:proofErr w:type="gramEnd"/>
      <w:r>
        <w:rPr>
          <w:szCs w:val="24"/>
          <w:lang w:val="ru-RU"/>
        </w:rPr>
        <w:t xml:space="preserve"> б/с: 7010 + 9611 +9621</w:t>
      </w:r>
      <w:r w:rsidR="008B2B98">
        <w:rPr>
          <w:szCs w:val="24"/>
          <w:lang w:val="ru-RU"/>
        </w:rPr>
        <w:t>)</w:t>
      </w:r>
      <w:r>
        <w:rPr>
          <w:szCs w:val="24"/>
          <w:lang w:val="ru-RU"/>
        </w:rPr>
        <w:t xml:space="preserve">, соответственно </w:t>
      </w:r>
      <w:proofErr w:type="gramStart"/>
      <w:r>
        <w:rPr>
          <w:szCs w:val="24"/>
          <w:lang w:val="ru-RU"/>
        </w:rPr>
        <w:t>в</w:t>
      </w:r>
      <w:proofErr w:type="gramEnd"/>
      <w:r>
        <w:rPr>
          <w:szCs w:val="24"/>
          <w:lang w:val="ru-RU"/>
        </w:rPr>
        <w:t xml:space="preserve"> сумму плановой стоимости входит резерв выслуги</w:t>
      </w:r>
      <w:r w:rsidR="008B2B98">
        <w:rPr>
          <w:szCs w:val="24"/>
          <w:lang w:val="ru-RU"/>
        </w:rPr>
        <w:t xml:space="preserve"> и резерв отпусков. Это надо учитывать при расчете искомых коэффициентов.</w:t>
      </w:r>
    </w:p>
    <w:p w:rsidR="00D2613E" w:rsidRPr="00613C8A" w:rsidRDefault="00D2613E" w:rsidP="00613C8A">
      <w:pPr>
        <w:pStyle w:val="af3"/>
        <w:numPr>
          <w:ilvl w:val="0"/>
          <w:numId w:val="53"/>
        </w:numPr>
        <w:rPr>
          <w:szCs w:val="24"/>
          <w:lang w:val="ru-RU"/>
        </w:rPr>
      </w:pPr>
      <w:r>
        <w:rPr>
          <w:szCs w:val="24"/>
          <w:lang w:val="ru-RU"/>
        </w:rPr>
        <w:t>Учесть командировки (дописать)</w:t>
      </w:r>
    </w:p>
    <w:sectPr w:rsidR="00D2613E" w:rsidRPr="00613C8A" w:rsidSect="00DD08DD">
      <w:headerReference w:type="default" r:id="rId9"/>
      <w:footerReference w:type="default" r:id="rId10"/>
      <w:type w:val="continuous"/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C5B" w:rsidRDefault="001A3C5B" w:rsidP="00377F8D">
      <w:pPr>
        <w:spacing w:after="0" w:line="240" w:lineRule="auto"/>
      </w:pPr>
      <w:r>
        <w:separator/>
      </w:r>
    </w:p>
  </w:endnote>
  <w:endnote w:type="continuationSeparator" w:id="0">
    <w:p w:rsidR="001A3C5B" w:rsidRDefault="001A3C5B" w:rsidP="00377F8D">
      <w:pPr>
        <w:spacing w:after="0" w:line="240" w:lineRule="auto"/>
      </w:pPr>
      <w:r>
        <w:continuationSeparator/>
      </w:r>
    </w:p>
  </w:endnote>
  <w:endnote w:type="continuationNotice" w:id="1">
    <w:p w:rsidR="001A3C5B" w:rsidRDefault="001A3C5B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3532"/>
      <w:docPartObj>
        <w:docPartGallery w:val="Page Numbers (Bottom of Page)"/>
        <w:docPartUnique/>
      </w:docPartObj>
    </w:sdtPr>
    <w:sdtContent>
      <w:p w:rsidR="001A3C5B" w:rsidRDefault="00247408">
        <w:pPr>
          <w:pStyle w:val="affb"/>
          <w:jc w:val="right"/>
        </w:pPr>
        <w:fldSimple w:instr=" PAGE   \* MERGEFORMAT ">
          <w:r w:rsidR="006F66E7">
            <w:rPr>
              <w:noProof/>
            </w:rPr>
            <w:t>1</w:t>
          </w:r>
        </w:fldSimple>
      </w:p>
    </w:sdtContent>
  </w:sdt>
  <w:p w:rsidR="001A3C5B" w:rsidRDefault="001A3C5B">
    <w:pPr>
      <w:pStyle w:val="af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C5B" w:rsidRDefault="001A3C5B" w:rsidP="00377F8D">
      <w:pPr>
        <w:spacing w:after="0" w:line="240" w:lineRule="auto"/>
      </w:pPr>
      <w:r>
        <w:separator/>
      </w:r>
    </w:p>
  </w:footnote>
  <w:footnote w:type="continuationSeparator" w:id="0">
    <w:p w:rsidR="001A3C5B" w:rsidRDefault="001A3C5B" w:rsidP="00377F8D">
      <w:pPr>
        <w:spacing w:after="0" w:line="240" w:lineRule="auto"/>
      </w:pPr>
      <w:r>
        <w:continuationSeparator/>
      </w:r>
    </w:p>
  </w:footnote>
  <w:footnote w:type="continuationNotice" w:id="1">
    <w:p w:rsidR="001A3C5B" w:rsidRDefault="001A3C5B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C5B" w:rsidRDefault="001A3C5B">
    <w:pPr>
      <w:pStyle w:val="aff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EE0BF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3"/>
    <w:multiLevelType w:val="multilevel"/>
    <w:tmpl w:val="2710067C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1624C21"/>
    <w:multiLevelType w:val="multilevel"/>
    <w:tmpl w:val="7DAC923E"/>
    <w:name w:val="WW8Num2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27D2814"/>
    <w:multiLevelType w:val="hybridMultilevel"/>
    <w:tmpl w:val="92E86CAA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601875"/>
    <w:multiLevelType w:val="hybridMultilevel"/>
    <w:tmpl w:val="060A0014"/>
    <w:lvl w:ilvl="0" w:tplc="3496ECF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4C05AF5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4CC303F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1220B4C"/>
    <w:multiLevelType w:val="hybridMultilevel"/>
    <w:tmpl w:val="10D05FAC"/>
    <w:lvl w:ilvl="0" w:tplc="3496ECF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128F3891"/>
    <w:multiLevelType w:val="multilevel"/>
    <w:tmpl w:val="92E86C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85630C"/>
    <w:multiLevelType w:val="multilevel"/>
    <w:tmpl w:val="372E69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9">
    <w:nsid w:val="150A436B"/>
    <w:multiLevelType w:val="multilevel"/>
    <w:tmpl w:val="B4A82A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0">
    <w:nsid w:val="1A0565F0"/>
    <w:multiLevelType w:val="multilevel"/>
    <w:tmpl w:val="0E38C3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B2C0D40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D690C34"/>
    <w:multiLevelType w:val="hybridMultilevel"/>
    <w:tmpl w:val="A368602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9050F8"/>
    <w:multiLevelType w:val="multilevel"/>
    <w:tmpl w:val="E8A491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>
    <w:nsid w:val="1FFE1BD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3507C7F"/>
    <w:multiLevelType w:val="multilevel"/>
    <w:tmpl w:val="BFCEB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259A2F50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7D856CE"/>
    <w:multiLevelType w:val="hybridMultilevel"/>
    <w:tmpl w:val="C8AE5136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4A5BD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28A631F1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29B96791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1F52E2D"/>
    <w:multiLevelType w:val="hybridMultilevel"/>
    <w:tmpl w:val="E4B6BA74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3E302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43C2A4F"/>
    <w:multiLevelType w:val="multilevel"/>
    <w:tmpl w:val="F22AF490"/>
    <w:name w:val="WW8Num22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376F588E"/>
    <w:multiLevelType w:val="multilevel"/>
    <w:tmpl w:val="26E6C32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8E57469"/>
    <w:multiLevelType w:val="hybridMultilevel"/>
    <w:tmpl w:val="815E5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3B8A4C2B"/>
    <w:multiLevelType w:val="hybridMultilevel"/>
    <w:tmpl w:val="7EE450BA"/>
    <w:lvl w:ilvl="0" w:tplc="56B4D1FA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9059A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3F87717D"/>
    <w:multiLevelType w:val="multilevel"/>
    <w:tmpl w:val="D9F886E8"/>
    <w:name w:val="WW8Num22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9">
    <w:nsid w:val="42934C8C"/>
    <w:multiLevelType w:val="multilevel"/>
    <w:tmpl w:val="9756244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41F160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4356B7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5906E20"/>
    <w:multiLevelType w:val="multilevel"/>
    <w:tmpl w:val="EEE0BF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3">
    <w:nsid w:val="4A9B60BF"/>
    <w:multiLevelType w:val="hybridMultilevel"/>
    <w:tmpl w:val="94B0C65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C74535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4D8645C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28F0E39"/>
    <w:multiLevelType w:val="hybridMultilevel"/>
    <w:tmpl w:val="0FEC4B4E"/>
    <w:lvl w:ilvl="0" w:tplc="3496ECF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2E44F0A"/>
    <w:multiLevelType w:val="hybridMultilevel"/>
    <w:tmpl w:val="E370CBF4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8">
    <w:nsid w:val="534550DD"/>
    <w:multiLevelType w:val="hybridMultilevel"/>
    <w:tmpl w:val="E8964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59C7DBD"/>
    <w:multiLevelType w:val="hybridMultilevel"/>
    <w:tmpl w:val="0BCCD7E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6F67419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593162AB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5C36486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CAA3327"/>
    <w:multiLevelType w:val="multilevel"/>
    <w:tmpl w:val="5CD4B1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4">
    <w:nsid w:val="5D00233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5F4D475B"/>
    <w:multiLevelType w:val="hybridMultilevel"/>
    <w:tmpl w:val="6982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1500B43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3A163D3"/>
    <w:multiLevelType w:val="multilevel"/>
    <w:tmpl w:val="E8A491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8">
    <w:nsid w:val="64073A8F"/>
    <w:multiLevelType w:val="multilevel"/>
    <w:tmpl w:val="7B5ACA1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68C33B52"/>
    <w:multiLevelType w:val="hybridMultilevel"/>
    <w:tmpl w:val="65EEBF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F101AB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6F957B1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6FB42C3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5D9690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66E1C8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77FF327A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7839789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D8D4EEF"/>
    <w:multiLevelType w:val="hybridMultilevel"/>
    <w:tmpl w:val="F1F4E508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F301F31"/>
    <w:multiLevelType w:val="multilevel"/>
    <w:tmpl w:val="D9F886E8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9">
    <w:nsid w:val="7FBD3A4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42"/>
  </w:num>
  <w:num w:numId="13">
    <w:abstractNumId w:val="18"/>
  </w:num>
  <w:num w:numId="14">
    <w:abstractNumId w:val="19"/>
  </w:num>
  <w:num w:numId="15">
    <w:abstractNumId w:val="53"/>
  </w:num>
  <w:num w:numId="16">
    <w:abstractNumId w:val="23"/>
  </w:num>
  <w:num w:numId="17">
    <w:abstractNumId w:val="57"/>
  </w:num>
  <w:num w:numId="18">
    <w:abstractNumId w:val="38"/>
  </w:num>
  <w:num w:numId="19">
    <w:abstractNumId w:val="68"/>
  </w:num>
  <w:num w:numId="20">
    <w:abstractNumId w:val="25"/>
  </w:num>
  <w:num w:numId="21">
    <w:abstractNumId w:val="66"/>
  </w:num>
  <w:num w:numId="22">
    <w:abstractNumId w:val="32"/>
  </w:num>
  <w:num w:numId="23">
    <w:abstractNumId w:val="11"/>
  </w:num>
  <w:num w:numId="24">
    <w:abstractNumId w:val="33"/>
  </w:num>
  <w:num w:numId="25">
    <w:abstractNumId w:val="60"/>
  </w:num>
  <w:num w:numId="26">
    <w:abstractNumId w:val="48"/>
  </w:num>
  <w:num w:numId="27">
    <w:abstractNumId w:val="67"/>
  </w:num>
  <w:num w:numId="28">
    <w:abstractNumId w:val="15"/>
  </w:num>
  <w:num w:numId="29">
    <w:abstractNumId w:val="50"/>
  </w:num>
  <w:num w:numId="30">
    <w:abstractNumId w:val="56"/>
  </w:num>
  <w:num w:numId="31">
    <w:abstractNumId w:val="47"/>
  </w:num>
  <w:num w:numId="32">
    <w:abstractNumId w:val="35"/>
  </w:num>
  <w:num w:numId="33">
    <w:abstractNumId w:val="51"/>
  </w:num>
  <w:num w:numId="34">
    <w:abstractNumId w:val="26"/>
  </w:num>
  <w:num w:numId="35">
    <w:abstractNumId w:val="39"/>
  </w:num>
  <w:num w:numId="36">
    <w:abstractNumId w:val="55"/>
  </w:num>
  <w:num w:numId="37">
    <w:abstractNumId w:val="12"/>
  </w:num>
  <w:num w:numId="38">
    <w:abstractNumId w:val="34"/>
  </w:num>
  <w:num w:numId="39">
    <w:abstractNumId w:val="20"/>
  </w:num>
  <w:num w:numId="40">
    <w:abstractNumId w:val="58"/>
  </w:num>
  <w:num w:numId="41">
    <w:abstractNumId w:val="49"/>
  </w:num>
  <w:num w:numId="42">
    <w:abstractNumId w:val="59"/>
  </w:num>
  <w:num w:numId="43">
    <w:abstractNumId w:val="13"/>
  </w:num>
  <w:num w:numId="44">
    <w:abstractNumId w:val="43"/>
  </w:num>
  <w:num w:numId="45">
    <w:abstractNumId w:val="54"/>
  </w:num>
  <w:num w:numId="46">
    <w:abstractNumId w:val="64"/>
  </w:num>
  <w:num w:numId="47">
    <w:abstractNumId w:val="22"/>
  </w:num>
  <w:num w:numId="48">
    <w:abstractNumId w:val="17"/>
  </w:num>
  <w:num w:numId="49">
    <w:abstractNumId w:val="37"/>
  </w:num>
  <w:num w:numId="50">
    <w:abstractNumId w:val="41"/>
  </w:num>
  <w:num w:numId="51">
    <w:abstractNumId w:val="21"/>
  </w:num>
  <w:num w:numId="52">
    <w:abstractNumId w:val="45"/>
  </w:num>
  <w:num w:numId="53">
    <w:abstractNumId w:val="31"/>
  </w:num>
  <w:num w:numId="54">
    <w:abstractNumId w:val="36"/>
  </w:num>
  <w:num w:numId="55">
    <w:abstractNumId w:val="63"/>
  </w:num>
  <w:num w:numId="56">
    <w:abstractNumId w:val="65"/>
  </w:num>
  <w:num w:numId="57">
    <w:abstractNumId w:val="28"/>
  </w:num>
  <w:num w:numId="58">
    <w:abstractNumId w:val="69"/>
  </w:num>
  <w:num w:numId="59">
    <w:abstractNumId w:val="62"/>
  </w:num>
  <w:num w:numId="60">
    <w:abstractNumId w:val="52"/>
  </w:num>
  <w:num w:numId="61">
    <w:abstractNumId w:val="14"/>
  </w:num>
  <w:num w:numId="62">
    <w:abstractNumId w:val="24"/>
  </w:num>
  <w:num w:numId="63">
    <w:abstractNumId w:val="30"/>
  </w:num>
  <w:num w:numId="64">
    <w:abstractNumId w:val="40"/>
  </w:num>
  <w:num w:numId="65">
    <w:abstractNumId w:val="29"/>
  </w:num>
  <w:num w:numId="66">
    <w:abstractNumId w:val="27"/>
  </w:num>
  <w:num w:numId="67">
    <w:abstractNumId w:val="16"/>
  </w:num>
  <w:num w:numId="68">
    <w:abstractNumId w:val="44"/>
  </w:num>
  <w:num w:numId="69">
    <w:abstractNumId w:val="61"/>
  </w:num>
  <w:num w:numId="70">
    <w:abstractNumId w:val="46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08"/>
  <w:defaultTableStyle w:val="a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0531AA"/>
    <w:rsid w:val="0000247A"/>
    <w:rsid w:val="00040A68"/>
    <w:rsid w:val="000419B7"/>
    <w:rsid w:val="000473A9"/>
    <w:rsid w:val="000531AA"/>
    <w:rsid w:val="00054639"/>
    <w:rsid w:val="00070059"/>
    <w:rsid w:val="000700C8"/>
    <w:rsid w:val="00072320"/>
    <w:rsid w:val="00080381"/>
    <w:rsid w:val="00092AA8"/>
    <w:rsid w:val="00092F8A"/>
    <w:rsid w:val="00096116"/>
    <w:rsid w:val="000A3A43"/>
    <w:rsid w:val="000A4607"/>
    <w:rsid w:val="000A5E66"/>
    <w:rsid w:val="000B2CB2"/>
    <w:rsid w:val="000C7761"/>
    <w:rsid w:val="000D6B9B"/>
    <w:rsid w:val="000E0465"/>
    <w:rsid w:val="000E5C68"/>
    <w:rsid w:val="000E6239"/>
    <w:rsid w:val="000F44C0"/>
    <w:rsid w:val="00105A44"/>
    <w:rsid w:val="001123B5"/>
    <w:rsid w:val="00125630"/>
    <w:rsid w:val="00126B89"/>
    <w:rsid w:val="00135960"/>
    <w:rsid w:val="00137094"/>
    <w:rsid w:val="00145036"/>
    <w:rsid w:val="00150730"/>
    <w:rsid w:val="00157E70"/>
    <w:rsid w:val="00160E1C"/>
    <w:rsid w:val="001704A9"/>
    <w:rsid w:val="00173F77"/>
    <w:rsid w:val="00174380"/>
    <w:rsid w:val="00175889"/>
    <w:rsid w:val="00177F46"/>
    <w:rsid w:val="001876A1"/>
    <w:rsid w:val="00190E1F"/>
    <w:rsid w:val="001920F6"/>
    <w:rsid w:val="001A3C5B"/>
    <w:rsid w:val="001C2A3E"/>
    <w:rsid w:val="001C2A4B"/>
    <w:rsid w:val="001C30D1"/>
    <w:rsid w:val="001E59F4"/>
    <w:rsid w:val="001F2EDC"/>
    <w:rsid w:val="001F682F"/>
    <w:rsid w:val="0020124B"/>
    <w:rsid w:val="00203B39"/>
    <w:rsid w:val="00216C9D"/>
    <w:rsid w:val="00216D8D"/>
    <w:rsid w:val="00221152"/>
    <w:rsid w:val="002236DA"/>
    <w:rsid w:val="002459CA"/>
    <w:rsid w:val="00246F22"/>
    <w:rsid w:val="00247408"/>
    <w:rsid w:val="00251051"/>
    <w:rsid w:val="0026630A"/>
    <w:rsid w:val="002663EF"/>
    <w:rsid w:val="0026652C"/>
    <w:rsid w:val="002756BA"/>
    <w:rsid w:val="0029352B"/>
    <w:rsid w:val="002A676B"/>
    <w:rsid w:val="002A7717"/>
    <w:rsid w:val="002E14B4"/>
    <w:rsid w:val="002E5D8F"/>
    <w:rsid w:val="002E633D"/>
    <w:rsid w:val="00304FA8"/>
    <w:rsid w:val="003126DA"/>
    <w:rsid w:val="00314913"/>
    <w:rsid w:val="0031757A"/>
    <w:rsid w:val="003208C8"/>
    <w:rsid w:val="0032453E"/>
    <w:rsid w:val="00327045"/>
    <w:rsid w:val="00331916"/>
    <w:rsid w:val="00351448"/>
    <w:rsid w:val="00361B7D"/>
    <w:rsid w:val="00372A81"/>
    <w:rsid w:val="00373197"/>
    <w:rsid w:val="00375EC1"/>
    <w:rsid w:val="00377E24"/>
    <w:rsid w:val="00377F8D"/>
    <w:rsid w:val="00387608"/>
    <w:rsid w:val="00391C74"/>
    <w:rsid w:val="00395A7C"/>
    <w:rsid w:val="003C0420"/>
    <w:rsid w:val="003C0E3C"/>
    <w:rsid w:val="003C1FD2"/>
    <w:rsid w:val="003C20B5"/>
    <w:rsid w:val="003C29BA"/>
    <w:rsid w:val="003C620A"/>
    <w:rsid w:val="003D1A8F"/>
    <w:rsid w:val="003D5DC9"/>
    <w:rsid w:val="003E0AAB"/>
    <w:rsid w:val="003E4597"/>
    <w:rsid w:val="0040446E"/>
    <w:rsid w:val="00404C1E"/>
    <w:rsid w:val="004118ED"/>
    <w:rsid w:val="00411F80"/>
    <w:rsid w:val="0042418D"/>
    <w:rsid w:val="0042452F"/>
    <w:rsid w:val="00452034"/>
    <w:rsid w:val="00452D22"/>
    <w:rsid w:val="00457149"/>
    <w:rsid w:val="00462A1F"/>
    <w:rsid w:val="00464CC9"/>
    <w:rsid w:val="004668B1"/>
    <w:rsid w:val="00471EA4"/>
    <w:rsid w:val="00477FB6"/>
    <w:rsid w:val="00484078"/>
    <w:rsid w:val="004A4238"/>
    <w:rsid w:val="004A4E00"/>
    <w:rsid w:val="004B709B"/>
    <w:rsid w:val="004C0E56"/>
    <w:rsid w:val="004C2274"/>
    <w:rsid w:val="004C4F37"/>
    <w:rsid w:val="004D17AA"/>
    <w:rsid w:val="004D2CF8"/>
    <w:rsid w:val="004D671E"/>
    <w:rsid w:val="004D7DA8"/>
    <w:rsid w:val="004F599C"/>
    <w:rsid w:val="004F76E0"/>
    <w:rsid w:val="00500B35"/>
    <w:rsid w:val="00500D97"/>
    <w:rsid w:val="00507A78"/>
    <w:rsid w:val="005100EB"/>
    <w:rsid w:val="00511139"/>
    <w:rsid w:val="00511570"/>
    <w:rsid w:val="00513699"/>
    <w:rsid w:val="00520D86"/>
    <w:rsid w:val="00522678"/>
    <w:rsid w:val="005358D5"/>
    <w:rsid w:val="00537BE2"/>
    <w:rsid w:val="00541FEB"/>
    <w:rsid w:val="005429A5"/>
    <w:rsid w:val="00552159"/>
    <w:rsid w:val="00557019"/>
    <w:rsid w:val="00560042"/>
    <w:rsid w:val="0056576A"/>
    <w:rsid w:val="00573EB3"/>
    <w:rsid w:val="005775C7"/>
    <w:rsid w:val="00581316"/>
    <w:rsid w:val="005813BC"/>
    <w:rsid w:val="00581E26"/>
    <w:rsid w:val="00582792"/>
    <w:rsid w:val="0058620B"/>
    <w:rsid w:val="00590C85"/>
    <w:rsid w:val="00595987"/>
    <w:rsid w:val="00597855"/>
    <w:rsid w:val="005A24A1"/>
    <w:rsid w:val="005A31F8"/>
    <w:rsid w:val="005A3E8A"/>
    <w:rsid w:val="005B6BB2"/>
    <w:rsid w:val="005C084E"/>
    <w:rsid w:val="005C281E"/>
    <w:rsid w:val="005C565D"/>
    <w:rsid w:val="005C7D8E"/>
    <w:rsid w:val="005D258D"/>
    <w:rsid w:val="005D4F22"/>
    <w:rsid w:val="005D6A88"/>
    <w:rsid w:val="005E2E23"/>
    <w:rsid w:val="005E3828"/>
    <w:rsid w:val="005E3BD0"/>
    <w:rsid w:val="005F07FF"/>
    <w:rsid w:val="005F27B3"/>
    <w:rsid w:val="00602A31"/>
    <w:rsid w:val="00607C09"/>
    <w:rsid w:val="006111DC"/>
    <w:rsid w:val="00612729"/>
    <w:rsid w:val="00612FC4"/>
    <w:rsid w:val="00613C8A"/>
    <w:rsid w:val="00623E69"/>
    <w:rsid w:val="00631B7B"/>
    <w:rsid w:val="00643B6C"/>
    <w:rsid w:val="0064575C"/>
    <w:rsid w:val="00645912"/>
    <w:rsid w:val="0065369E"/>
    <w:rsid w:val="00653FAD"/>
    <w:rsid w:val="006553F2"/>
    <w:rsid w:val="0066270D"/>
    <w:rsid w:val="0066632C"/>
    <w:rsid w:val="00672D34"/>
    <w:rsid w:val="0067636B"/>
    <w:rsid w:val="00686463"/>
    <w:rsid w:val="006A0BAA"/>
    <w:rsid w:val="006A1400"/>
    <w:rsid w:val="006B0259"/>
    <w:rsid w:val="006C2BF5"/>
    <w:rsid w:val="006C6E25"/>
    <w:rsid w:val="006E1735"/>
    <w:rsid w:val="006E7C86"/>
    <w:rsid w:val="006F66E7"/>
    <w:rsid w:val="00701AA4"/>
    <w:rsid w:val="00702B70"/>
    <w:rsid w:val="00703849"/>
    <w:rsid w:val="007073E1"/>
    <w:rsid w:val="007130DD"/>
    <w:rsid w:val="007205EA"/>
    <w:rsid w:val="00727035"/>
    <w:rsid w:val="0074091C"/>
    <w:rsid w:val="00743956"/>
    <w:rsid w:val="00743E85"/>
    <w:rsid w:val="007577F0"/>
    <w:rsid w:val="00760EAA"/>
    <w:rsid w:val="00762123"/>
    <w:rsid w:val="0077568B"/>
    <w:rsid w:val="00775772"/>
    <w:rsid w:val="00775F48"/>
    <w:rsid w:val="0078013F"/>
    <w:rsid w:val="007C7729"/>
    <w:rsid w:val="007D2C41"/>
    <w:rsid w:val="007D7C59"/>
    <w:rsid w:val="007F4CA9"/>
    <w:rsid w:val="007F5A16"/>
    <w:rsid w:val="00804546"/>
    <w:rsid w:val="00811F1F"/>
    <w:rsid w:val="0081626C"/>
    <w:rsid w:val="00830F1E"/>
    <w:rsid w:val="008354DC"/>
    <w:rsid w:val="008477A4"/>
    <w:rsid w:val="008523F2"/>
    <w:rsid w:val="00852F80"/>
    <w:rsid w:val="0086234C"/>
    <w:rsid w:val="00867313"/>
    <w:rsid w:val="00867659"/>
    <w:rsid w:val="00872523"/>
    <w:rsid w:val="00874214"/>
    <w:rsid w:val="008749A3"/>
    <w:rsid w:val="008815B2"/>
    <w:rsid w:val="00882021"/>
    <w:rsid w:val="00884125"/>
    <w:rsid w:val="00886B59"/>
    <w:rsid w:val="00892CF7"/>
    <w:rsid w:val="00897587"/>
    <w:rsid w:val="008A634A"/>
    <w:rsid w:val="008B2B98"/>
    <w:rsid w:val="008B4462"/>
    <w:rsid w:val="008C48A0"/>
    <w:rsid w:val="008C5844"/>
    <w:rsid w:val="008C65F6"/>
    <w:rsid w:val="008D00B9"/>
    <w:rsid w:val="008D5E8F"/>
    <w:rsid w:val="008E37F8"/>
    <w:rsid w:val="00907261"/>
    <w:rsid w:val="00907819"/>
    <w:rsid w:val="009151B7"/>
    <w:rsid w:val="00932013"/>
    <w:rsid w:val="0093723C"/>
    <w:rsid w:val="00937FA5"/>
    <w:rsid w:val="009400FE"/>
    <w:rsid w:val="00943537"/>
    <w:rsid w:val="009442D8"/>
    <w:rsid w:val="00955CFB"/>
    <w:rsid w:val="00960651"/>
    <w:rsid w:val="009610FD"/>
    <w:rsid w:val="00970243"/>
    <w:rsid w:val="00972A2E"/>
    <w:rsid w:val="0097509A"/>
    <w:rsid w:val="00975DDB"/>
    <w:rsid w:val="009900A1"/>
    <w:rsid w:val="00996080"/>
    <w:rsid w:val="00996366"/>
    <w:rsid w:val="009A3312"/>
    <w:rsid w:val="009A4D8E"/>
    <w:rsid w:val="009A60E2"/>
    <w:rsid w:val="009B1C1D"/>
    <w:rsid w:val="009B4048"/>
    <w:rsid w:val="009B51E4"/>
    <w:rsid w:val="009D49AC"/>
    <w:rsid w:val="009E2520"/>
    <w:rsid w:val="009F4934"/>
    <w:rsid w:val="009F781F"/>
    <w:rsid w:val="00A13BC8"/>
    <w:rsid w:val="00A23120"/>
    <w:rsid w:val="00A25045"/>
    <w:rsid w:val="00A31094"/>
    <w:rsid w:val="00A359D5"/>
    <w:rsid w:val="00A35CB3"/>
    <w:rsid w:val="00A403E2"/>
    <w:rsid w:val="00A47B51"/>
    <w:rsid w:val="00A5176D"/>
    <w:rsid w:val="00A61FC9"/>
    <w:rsid w:val="00A70CE8"/>
    <w:rsid w:val="00A760B1"/>
    <w:rsid w:val="00A77843"/>
    <w:rsid w:val="00A80AFD"/>
    <w:rsid w:val="00A84B5B"/>
    <w:rsid w:val="00A85D5D"/>
    <w:rsid w:val="00A93EC7"/>
    <w:rsid w:val="00A95DAC"/>
    <w:rsid w:val="00A971FF"/>
    <w:rsid w:val="00AA3EA0"/>
    <w:rsid w:val="00AB159C"/>
    <w:rsid w:val="00AB16A1"/>
    <w:rsid w:val="00AB1FB6"/>
    <w:rsid w:val="00AB428C"/>
    <w:rsid w:val="00AB65F5"/>
    <w:rsid w:val="00AC371E"/>
    <w:rsid w:val="00AC62EB"/>
    <w:rsid w:val="00AD5742"/>
    <w:rsid w:val="00AD6FAE"/>
    <w:rsid w:val="00AE3DCA"/>
    <w:rsid w:val="00AE5E06"/>
    <w:rsid w:val="00AE6337"/>
    <w:rsid w:val="00AE7C84"/>
    <w:rsid w:val="00AF119D"/>
    <w:rsid w:val="00AF73D7"/>
    <w:rsid w:val="00B03CE8"/>
    <w:rsid w:val="00B11ADD"/>
    <w:rsid w:val="00B11F41"/>
    <w:rsid w:val="00B12624"/>
    <w:rsid w:val="00B17C44"/>
    <w:rsid w:val="00B25517"/>
    <w:rsid w:val="00B311B7"/>
    <w:rsid w:val="00B33808"/>
    <w:rsid w:val="00B34A82"/>
    <w:rsid w:val="00B36DA7"/>
    <w:rsid w:val="00B647B0"/>
    <w:rsid w:val="00B70D1B"/>
    <w:rsid w:val="00B739B0"/>
    <w:rsid w:val="00B91C14"/>
    <w:rsid w:val="00B9422D"/>
    <w:rsid w:val="00B95D18"/>
    <w:rsid w:val="00BA4ACC"/>
    <w:rsid w:val="00BA51E4"/>
    <w:rsid w:val="00BA5B6C"/>
    <w:rsid w:val="00BA64AC"/>
    <w:rsid w:val="00BA7776"/>
    <w:rsid w:val="00BB45E6"/>
    <w:rsid w:val="00BD0D15"/>
    <w:rsid w:val="00BD5B49"/>
    <w:rsid w:val="00BE4DCB"/>
    <w:rsid w:val="00BF2504"/>
    <w:rsid w:val="00BF3B01"/>
    <w:rsid w:val="00C03FC9"/>
    <w:rsid w:val="00C1631D"/>
    <w:rsid w:val="00C347B5"/>
    <w:rsid w:val="00C41196"/>
    <w:rsid w:val="00C75B25"/>
    <w:rsid w:val="00C76790"/>
    <w:rsid w:val="00C8121C"/>
    <w:rsid w:val="00CA4361"/>
    <w:rsid w:val="00CA66C1"/>
    <w:rsid w:val="00CB68C8"/>
    <w:rsid w:val="00CC3198"/>
    <w:rsid w:val="00CC530B"/>
    <w:rsid w:val="00CD589C"/>
    <w:rsid w:val="00CE2118"/>
    <w:rsid w:val="00CE21D0"/>
    <w:rsid w:val="00CE29EA"/>
    <w:rsid w:val="00CE39C2"/>
    <w:rsid w:val="00CE66CC"/>
    <w:rsid w:val="00CF06C3"/>
    <w:rsid w:val="00CF35BB"/>
    <w:rsid w:val="00D0798A"/>
    <w:rsid w:val="00D2613E"/>
    <w:rsid w:val="00D353C3"/>
    <w:rsid w:val="00D36F44"/>
    <w:rsid w:val="00D408CF"/>
    <w:rsid w:val="00D41BDD"/>
    <w:rsid w:val="00D42345"/>
    <w:rsid w:val="00D456D4"/>
    <w:rsid w:val="00D53DB3"/>
    <w:rsid w:val="00D54C9A"/>
    <w:rsid w:val="00D6119E"/>
    <w:rsid w:val="00D626F4"/>
    <w:rsid w:val="00D67E31"/>
    <w:rsid w:val="00D75080"/>
    <w:rsid w:val="00D85B23"/>
    <w:rsid w:val="00D94C44"/>
    <w:rsid w:val="00DA4B21"/>
    <w:rsid w:val="00DA73D4"/>
    <w:rsid w:val="00DA76AB"/>
    <w:rsid w:val="00DB14DC"/>
    <w:rsid w:val="00DB2DA5"/>
    <w:rsid w:val="00DC0871"/>
    <w:rsid w:val="00DC4470"/>
    <w:rsid w:val="00DC6792"/>
    <w:rsid w:val="00DD08DD"/>
    <w:rsid w:val="00DD1001"/>
    <w:rsid w:val="00DD4897"/>
    <w:rsid w:val="00DD622D"/>
    <w:rsid w:val="00DF6136"/>
    <w:rsid w:val="00E0154B"/>
    <w:rsid w:val="00E03DF0"/>
    <w:rsid w:val="00E0456A"/>
    <w:rsid w:val="00E074B3"/>
    <w:rsid w:val="00E35731"/>
    <w:rsid w:val="00E46EEE"/>
    <w:rsid w:val="00E729D6"/>
    <w:rsid w:val="00E92C47"/>
    <w:rsid w:val="00E93EDA"/>
    <w:rsid w:val="00EB26DD"/>
    <w:rsid w:val="00ED5D79"/>
    <w:rsid w:val="00EE33E6"/>
    <w:rsid w:val="00EE63D1"/>
    <w:rsid w:val="00EE6575"/>
    <w:rsid w:val="00EF41B4"/>
    <w:rsid w:val="00EF5022"/>
    <w:rsid w:val="00F13523"/>
    <w:rsid w:val="00F301DE"/>
    <w:rsid w:val="00F35621"/>
    <w:rsid w:val="00F4055A"/>
    <w:rsid w:val="00F40DE5"/>
    <w:rsid w:val="00F52BAA"/>
    <w:rsid w:val="00F54DA3"/>
    <w:rsid w:val="00F615BB"/>
    <w:rsid w:val="00F63606"/>
    <w:rsid w:val="00F66A15"/>
    <w:rsid w:val="00F71518"/>
    <w:rsid w:val="00F72397"/>
    <w:rsid w:val="00F73697"/>
    <w:rsid w:val="00F80CBC"/>
    <w:rsid w:val="00F85036"/>
    <w:rsid w:val="00F90630"/>
    <w:rsid w:val="00F91BC9"/>
    <w:rsid w:val="00F92884"/>
    <w:rsid w:val="00F966D2"/>
    <w:rsid w:val="00FB30AF"/>
    <w:rsid w:val="00FB358F"/>
    <w:rsid w:val="00FC1551"/>
    <w:rsid w:val="00FC1926"/>
    <w:rsid w:val="00FC23F6"/>
    <w:rsid w:val="00FC2A65"/>
    <w:rsid w:val="00FC7FF2"/>
    <w:rsid w:val="00FE4F96"/>
    <w:rsid w:val="00FF16B8"/>
    <w:rsid w:val="00FF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E0"/>
  </w:style>
  <w:style w:type="paragraph" w:styleId="1">
    <w:name w:val="heading 1"/>
    <w:basedOn w:val="a"/>
    <w:next w:val="a"/>
    <w:link w:val="10"/>
    <w:uiPriority w:val="9"/>
    <w:qFormat/>
    <w:rsid w:val="004F76E0"/>
    <w:pPr>
      <w:keepNext/>
      <w:keepLines/>
      <w:numPr>
        <w:numId w:val="2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76E0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6E0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F76E0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76E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6E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6E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6E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6E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1">
    <w:name w:val="WW8Num2z1"/>
    <w:rsid w:val="00145036"/>
  </w:style>
  <w:style w:type="character" w:customStyle="1" w:styleId="WW8Num3z0">
    <w:name w:val="WW8Num3z0"/>
    <w:rsid w:val="00145036"/>
    <w:rPr>
      <w:sz w:val="32"/>
      <w:szCs w:val="32"/>
    </w:rPr>
  </w:style>
  <w:style w:type="character" w:customStyle="1" w:styleId="WW8Num3z1">
    <w:name w:val="WW8Num3z1"/>
    <w:rsid w:val="00145036"/>
    <w:rPr>
      <w:rFonts w:ascii="Times New Roman" w:hAnsi="Times New Roman" w:cs="Times New Roman"/>
    </w:rPr>
  </w:style>
  <w:style w:type="character" w:customStyle="1" w:styleId="WW8Num3z2">
    <w:name w:val="WW8Num3z2"/>
    <w:rsid w:val="00145036"/>
    <w:rPr>
      <w:sz w:val="28"/>
      <w:szCs w:val="28"/>
    </w:rPr>
  </w:style>
  <w:style w:type="character" w:customStyle="1" w:styleId="WW8Num1z1">
    <w:name w:val="WW8Num1z1"/>
    <w:rsid w:val="00145036"/>
  </w:style>
  <w:style w:type="character" w:customStyle="1" w:styleId="WW8Num6z0">
    <w:name w:val="WW8Num6z0"/>
    <w:rsid w:val="00145036"/>
    <w:rPr>
      <w:sz w:val="32"/>
      <w:szCs w:val="32"/>
    </w:rPr>
  </w:style>
  <w:style w:type="character" w:customStyle="1" w:styleId="WW8Num6z2">
    <w:name w:val="WW8Num6z2"/>
    <w:rsid w:val="00145036"/>
    <w:rPr>
      <w:sz w:val="28"/>
      <w:szCs w:val="28"/>
    </w:rPr>
  </w:style>
  <w:style w:type="character" w:customStyle="1" w:styleId="WW8Num7z0">
    <w:name w:val="WW8Num7z0"/>
    <w:rsid w:val="00145036"/>
    <w:rPr>
      <w:sz w:val="32"/>
      <w:szCs w:val="32"/>
    </w:rPr>
  </w:style>
  <w:style w:type="character" w:customStyle="1" w:styleId="WW8Num7z2">
    <w:name w:val="WW8Num7z2"/>
    <w:rsid w:val="00145036"/>
    <w:rPr>
      <w:sz w:val="28"/>
      <w:szCs w:val="28"/>
    </w:rPr>
  </w:style>
  <w:style w:type="character" w:customStyle="1" w:styleId="WW8Num9z0">
    <w:name w:val="WW8Num9z0"/>
    <w:rsid w:val="00145036"/>
    <w:rPr>
      <w:sz w:val="32"/>
      <w:szCs w:val="32"/>
    </w:rPr>
  </w:style>
  <w:style w:type="character" w:customStyle="1" w:styleId="WW8Num9z1">
    <w:name w:val="WW8Num9z1"/>
    <w:rsid w:val="00145036"/>
    <w:rPr>
      <w:rFonts w:ascii="Times New Roman" w:hAnsi="Times New Roman" w:cs="Times New Roman"/>
    </w:rPr>
  </w:style>
  <w:style w:type="character" w:customStyle="1" w:styleId="WW8Num9z2">
    <w:name w:val="WW8Num9z2"/>
    <w:rsid w:val="00145036"/>
    <w:rPr>
      <w:sz w:val="28"/>
      <w:szCs w:val="28"/>
    </w:rPr>
  </w:style>
  <w:style w:type="character" w:customStyle="1" w:styleId="WW8Num14z0">
    <w:name w:val="WW8Num14z0"/>
    <w:rsid w:val="00145036"/>
    <w:rPr>
      <w:sz w:val="32"/>
      <w:szCs w:val="32"/>
    </w:rPr>
  </w:style>
  <w:style w:type="character" w:customStyle="1" w:styleId="WW8Num14z2">
    <w:name w:val="WW8Num14z2"/>
    <w:rsid w:val="00145036"/>
    <w:rPr>
      <w:sz w:val="28"/>
      <w:szCs w:val="28"/>
    </w:rPr>
  </w:style>
  <w:style w:type="character" w:customStyle="1" w:styleId="WW8Num15z0">
    <w:name w:val="WW8Num15z0"/>
    <w:rsid w:val="00145036"/>
    <w:rPr>
      <w:sz w:val="32"/>
      <w:szCs w:val="32"/>
    </w:rPr>
  </w:style>
  <w:style w:type="character" w:customStyle="1" w:styleId="WW8Num15z2">
    <w:name w:val="WW8Num15z2"/>
    <w:rsid w:val="00145036"/>
    <w:rPr>
      <w:sz w:val="28"/>
      <w:szCs w:val="28"/>
    </w:rPr>
  </w:style>
  <w:style w:type="character" w:customStyle="1" w:styleId="WW8Num16z0">
    <w:name w:val="WW8Num16z0"/>
    <w:rsid w:val="00145036"/>
    <w:rPr>
      <w:sz w:val="32"/>
      <w:szCs w:val="32"/>
    </w:rPr>
  </w:style>
  <w:style w:type="character" w:customStyle="1" w:styleId="WW8Num16z2">
    <w:name w:val="WW8Num16z2"/>
    <w:rsid w:val="00145036"/>
    <w:rPr>
      <w:sz w:val="28"/>
      <w:szCs w:val="28"/>
    </w:rPr>
  </w:style>
  <w:style w:type="character" w:customStyle="1" w:styleId="WW8Num17z0">
    <w:name w:val="WW8Num17z0"/>
    <w:rsid w:val="00145036"/>
    <w:rPr>
      <w:sz w:val="32"/>
      <w:szCs w:val="32"/>
    </w:rPr>
  </w:style>
  <w:style w:type="character" w:customStyle="1" w:styleId="WW8Num17z2">
    <w:name w:val="WW8Num17z2"/>
    <w:rsid w:val="00145036"/>
    <w:rPr>
      <w:sz w:val="28"/>
      <w:szCs w:val="28"/>
    </w:rPr>
  </w:style>
  <w:style w:type="character" w:customStyle="1" w:styleId="11">
    <w:name w:val="Основной шрифт абзаца1"/>
    <w:rsid w:val="00145036"/>
  </w:style>
  <w:style w:type="character" w:customStyle="1" w:styleId="21">
    <w:name w:val="Основной шрифт абзаца2"/>
    <w:rsid w:val="00145036"/>
  </w:style>
  <w:style w:type="character" w:customStyle="1" w:styleId="12">
    <w:name w:val="Основной шрифт абзаца1"/>
    <w:rsid w:val="00145036"/>
  </w:style>
  <w:style w:type="character" w:customStyle="1" w:styleId="10">
    <w:name w:val="Заголовок 1 Знак"/>
    <w:basedOn w:val="a0"/>
    <w:link w:val="1"/>
    <w:uiPriority w:val="9"/>
    <w:rsid w:val="004F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11"/>
    <w:rsid w:val="00145036"/>
  </w:style>
  <w:style w:type="character" w:customStyle="1" w:styleId="20">
    <w:name w:val="Заголовок 2 Знак"/>
    <w:basedOn w:val="a0"/>
    <w:link w:val="2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Маркеры списка"/>
    <w:rsid w:val="00145036"/>
  </w:style>
  <w:style w:type="paragraph" w:customStyle="1" w:styleId="a5">
    <w:name w:val="Заголовок"/>
    <w:basedOn w:val="a"/>
    <w:next w:val="a6"/>
    <w:rsid w:val="00145036"/>
    <w:pPr>
      <w:keepNext/>
      <w:spacing w:before="240" w:after="120"/>
    </w:pPr>
  </w:style>
  <w:style w:type="paragraph" w:styleId="a6">
    <w:name w:val="Body Text"/>
    <w:basedOn w:val="a"/>
    <w:rsid w:val="00145036"/>
    <w:pPr>
      <w:spacing w:after="120"/>
    </w:pPr>
  </w:style>
  <w:style w:type="paragraph" w:styleId="a7">
    <w:name w:val="List"/>
    <w:basedOn w:val="a6"/>
    <w:rsid w:val="00145036"/>
    <w:rPr>
      <w:rFonts w:cs="Mangal"/>
    </w:rPr>
  </w:style>
  <w:style w:type="paragraph" w:customStyle="1" w:styleId="13">
    <w:name w:val="Название1"/>
    <w:basedOn w:val="a"/>
    <w:rsid w:val="00145036"/>
    <w:pPr>
      <w:suppressLineNumbers/>
      <w:spacing w:before="120" w:after="120"/>
    </w:pPr>
  </w:style>
  <w:style w:type="paragraph" w:customStyle="1" w:styleId="14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145036"/>
    <w:pPr>
      <w:suppressLineNumbers/>
      <w:spacing w:before="120" w:after="120"/>
    </w:pPr>
  </w:style>
  <w:style w:type="paragraph" w:customStyle="1" w:styleId="23">
    <w:name w:val="Указатель2"/>
    <w:basedOn w:val="a"/>
    <w:rsid w:val="00145036"/>
    <w:pPr>
      <w:suppressLineNumbers/>
    </w:pPr>
    <w:rPr>
      <w:rFonts w:cs="Mangal"/>
    </w:rPr>
  </w:style>
  <w:style w:type="paragraph" w:customStyle="1" w:styleId="15">
    <w:name w:val="Название1"/>
    <w:basedOn w:val="a"/>
    <w:rsid w:val="00145036"/>
    <w:pPr>
      <w:suppressLineNumbers/>
      <w:spacing w:before="120" w:after="120"/>
    </w:pPr>
  </w:style>
  <w:style w:type="paragraph" w:customStyle="1" w:styleId="16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17">
    <w:name w:val="Абзац списка1"/>
    <w:basedOn w:val="a"/>
    <w:rsid w:val="00145036"/>
    <w:pPr>
      <w:ind w:left="720"/>
    </w:pPr>
  </w:style>
  <w:style w:type="paragraph" w:customStyle="1" w:styleId="a8">
    <w:name w:val="Содержимое таблицы"/>
    <w:basedOn w:val="a"/>
    <w:rsid w:val="00145036"/>
    <w:pPr>
      <w:suppressLineNumbers/>
    </w:pPr>
  </w:style>
  <w:style w:type="paragraph" w:customStyle="1" w:styleId="a9">
    <w:name w:val="Заголовок таблицы"/>
    <w:basedOn w:val="a8"/>
    <w:rsid w:val="00145036"/>
    <w:pPr>
      <w:jc w:val="center"/>
    </w:pPr>
    <w:rPr>
      <w:b/>
      <w:bCs/>
    </w:rPr>
  </w:style>
  <w:style w:type="paragraph" w:customStyle="1" w:styleId="18">
    <w:name w:val="Заголовок оглавления1"/>
    <w:basedOn w:val="1"/>
    <w:next w:val="a"/>
    <w:rsid w:val="00145036"/>
    <w:pPr>
      <w:numPr>
        <w:numId w:val="0"/>
      </w:numPr>
    </w:pPr>
  </w:style>
  <w:style w:type="paragraph" w:styleId="19">
    <w:name w:val="toc 1"/>
    <w:basedOn w:val="a"/>
    <w:next w:val="a"/>
    <w:uiPriority w:val="39"/>
    <w:rsid w:val="00145036"/>
  </w:style>
  <w:style w:type="paragraph" w:styleId="24">
    <w:name w:val="toc 2"/>
    <w:basedOn w:val="a"/>
    <w:next w:val="a"/>
    <w:uiPriority w:val="39"/>
    <w:rsid w:val="00145036"/>
    <w:pPr>
      <w:ind w:left="220"/>
    </w:pPr>
  </w:style>
  <w:style w:type="paragraph" w:styleId="31">
    <w:name w:val="toc 3"/>
    <w:basedOn w:val="a"/>
    <w:next w:val="a"/>
    <w:uiPriority w:val="39"/>
    <w:rsid w:val="00145036"/>
    <w:pPr>
      <w:ind w:left="440"/>
    </w:pPr>
  </w:style>
  <w:style w:type="paragraph" w:styleId="41">
    <w:name w:val="toc 4"/>
    <w:basedOn w:val="14"/>
    <w:uiPriority w:val="39"/>
    <w:rsid w:val="00145036"/>
    <w:pPr>
      <w:tabs>
        <w:tab w:val="right" w:leader="dot" w:pos="8789"/>
      </w:tabs>
      <w:ind w:left="849"/>
    </w:pPr>
  </w:style>
  <w:style w:type="paragraph" w:styleId="51">
    <w:name w:val="toc 5"/>
    <w:basedOn w:val="14"/>
    <w:rsid w:val="00145036"/>
    <w:pPr>
      <w:tabs>
        <w:tab w:val="right" w:leader="dot" w:pos="8506"/>
      </w:tabs>
      <w:ind w:left="1132"/>
    </w:pPr>
  </w:style>
  <w:style w:type="paragraph" w:styleId="61">
    <w:name w:val="toc 6"/>
    <w:basedOn w:val="14"/>
    <w:rsid w:val="00145036"/>
    <w:pPr>
      <w:tabs>
        <w:tab w:val="right" w:leader="dot" w:pos="8223"/>
      </w:tabs>
      <w:ind w:left="1415"/>
    </w:pPr>
  </w:style>
  <w:style w:type="paragraph" w:styleId="71">
    <w:name w:val="toc 7"/>
    <w:basedOn w:val="14"/>
    <w:rsid w:val="00145036"/>
    <w:pPr>
      <w:tabs>
        <w:tab w:val="right" w:leader="dot" w:pos="7940"/>
      </w:tabs>
      <w:ind w:left="1698"/>
    </w:pPr>
  </w:style>
  <w:style w:type="paragraph" w:styleId="81">
    <w:name w:val="toc 8"/>
    <w:basedOn w:val="14"/>
    <w:rsid w:val="00145036"/>
    <w:pPr>
      <w:tabs>
        <w:tab w:val="right" w:leader="dot" w:pos="7657"/>
      </w:tabs>
      <w:ind w:left="1981"/>
    </w:pPr>
  </w:style>
  <w:style w:type="paragraph" w:styleId="91">
    <w:name w:val="toc 9"/>
    <w:basedOn w:val="14"/>
    <w:rsid w:val="00145036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145036"/>
    <w:pPr>
      <w:tabs>
        <w:tab w:val="right" w:leader="dot" w:pos="7091"/>
      </w:tabs>
      <w:ind w:left="2547"/>
    </w:pPr>
  </w:style>
  <w:style w:type="paragraph" w:styleId="aa">
    <w:name w:val="Document Map"/>
    <w:basedOn w:val="a"/>
    <w:link w:val="ab"/>
    <w:uiPriority w:val="99"/>
    <w:semiHidden/>
    <w:unhideWhenUsed/>
    <w:rsid w:val="000531AA"/>
    <w:rPr>
      <w:rFonts w:ascii="Lucida Grande" w:hAnsi="Lucida Grande"/>
      <w:sz w:val="24"/>
      <w:szCs w:val="24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0531AA"/>
    <w:rPr>
      <w:rFonts w:ascii="Lucida Grande" w:hAnsi="Lucida Grande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31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531AA"/>
    <w:rPr>
      <w:rFonts w:ascii="Lucida Grande" w:hAnsi="Lucida Grande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C042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C0420"/>
    <w:pPr>
      <w:spacing w:line="240" w:lineRule="auto"/>
    </w:pPr>
    <w:rPr>
      <w:sz w:val="24"/>
      <w:szCs w:val="24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C0420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0420"/>
    <w:rPr>
      <w:b/>
      <w:bCs/>
      <w:sz w:val="20"/>
      <w:szCs w:val="20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C0420"/>
    <w:rPr>
      <w:b/>
      <w:bCs/>
      <w:sz w:val="24"/>
      <w:szCs w:val="24"/>
    </w:rPr>
  </w:style>
  <w:style w:type="paragraph" w:styleId="af3">
    <w:name w:val="List Paragraph"/>
    <w:basedOn w:val="a"/>
    <w:uiPriority w:val="34"/>
    <w:qFormat/>
    <w:rsid w:val="004F76E0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4F76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F76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F7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F76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4">
    <w:name w:val="caption"/>
    <w:basedOn w:val="a"/>
    <w:next w:val="a"/>
    <w:uiPriority w:val="35"/>
    <w:semiHidden/>
    <w:unhideWhenUsed/>
    <w:qFormat/>
    <w:rsid w:val="004F7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4F7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4F7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4F7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4F7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F76E0"/>
    <w:rPr>
      <w:b/>
      <w:bCs/>
    </w:rPr>
  </w:style>
  <w:style w:type="character" w:styleId="afa">
    <w:name w:val="Emphasis"/>
    <w:basedOn w:val="a0"/>
    <w:uiPriority w:val="20"/>
    <w:qFormat/>
    <w:rsid w:val="004F76E0"/>
    <w:rPr>
      <w:i/>
      <w:iCs/>
    </w:rPr>
  </w:style>
  <w:style w:type="paragraph" w:styleId="afb">
    <w:name w:val="No Spacing"/>
    <w:link w:val="afc"/>
    <w:uiPriority w:val="1"/>
    <w:qFormat/>
    <w:rsid w:val="004F76E0"/>
    <w:pPr>
      <w:spacing w:after="0" w:line="240" w:lineRule="auto"/>
    </w:pPr>
  </w:style>
  <w:style w:type="paragraph" w:styleId="25">
    <w:name w:val="Quote"/>
    <w:basedOn w:val="a"/>
    <w:next w:val="a"/>
    <w:link w:val="26"/>
    <w:uiPriority w:val="29"/>
    <w:qFormat/>
    <w:rsid w:val="004F76E0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4F76E0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4F7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4F76E0"/>
    <w:rPr>
      <w:b/>
      <w:bCs/>
      <w:i/>
      <w:iCs/>
      <w:color w:val="4F81BD" w:themeColor="accent1"/>
    </w:rPr>
  </w:style>
  <w:style w:type="character" w:styleId="aff">
    <w:name w:val="Subtle Emphasis"/>
    <w:basedOn w:val="a0"/>
    <w:uiPriority w:val="19"/>
    <w:qFormat/>
    <w:rsid w:val="004F76E0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4F76E0"/>
    <w:rPr>
      <w:b/>
      <w:bCs/>
      <w:i/>
      <w:iCs/>
      <w:color w:val="4F81BD" w:themeColor="accent1"/>
    </w:rPr>
  </w:style>
  <w:style w:type="character" w:styleId="aff1">
    <w:name w:val="Subtle Reference"/>
    <w:basedOn w:val="a0"/>
    <w:uiPriority w:val="31"/>
    <w:qFormat/>
    <w:rsid w:val="004F76E0"/>
    <w:rPr>
      <w:smallCaps/>
      <w:color w:val="C0504D" w:themeColor="accent2"/>
      <w:u w:val="single"/>
    </w:rPr>
  </w:style>
  <w:style w:type="character" w:styleId="aff2">
    <w:name w:val="Intense Reference"/>
    <w:basedOn w:val="a0"/>
    <w:uiPriority w:val="32"/>
    <w:qFormat/>
    <w:rsid w:val="004F76E0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4F76E0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4F76E0"/>
    <w:pPr>
      <w:outlineLvl w:val="9"/>
    </w:pPr>
  </w:style>
  <w:style w:type="paragraph" w:customStyle="1" w:styleId="1a">
    <w:name w:val="Стиль1"/>
    <w:basedOn w:val="1"/>
    <w:link w:val="1b"/>
    <w:autoRedefine/>
    <w:qFormat/>
    <w:rsid w:val="00804546"/>
    <w:rPr>
      <w:color w:val="000000" w:themeColor="text1"/>
      <w:lang w:val="ru-RU"/>
    </w:rPr>
  </w:style>
  <w:style w:type="paragraph" w:customStyle="1" w:styleId="27">
    <w:name w:val="Стиль2"/>
    <w:basedOn w:val="2"/>
    <w:link w:val="28"/>
    <w:autoRedefine/>
    <w:qFormat/>
    <w:rsid w:val="00804546"/>
    <w:rPr>
      <w:color w:val="auto"/>
      <w:lang w:val="ru-RU"/>
    </w:rPr>
  </w:style>
  <w:style w:type="character" w:customStyle="1" w:styleId="1b">
    <w:name w:val="Стиль1 Знак"/>
    <w:basedOn w:val="10"/>
    <w:link w:val="1a"/>
    <w:rsid w:val="00804546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32">
    <w:name w:val="Стиль3"/>
    <w:basedOn w:val="3"/>
    <w:link w:val="33"/>
    <w:autoRedefine/>
    <w:qFormat/>
    <w:rsid w:val="0032453E"/>
    <w:rPr>
      <w:color w:val="auto"/>
    </w:rPr>
  </w:style>
  <w:style w:type="character" w:customStyle="1" w:styleId="28">
    <w:name w:val="Стиль2 Знак"/>
    <w:basedOn w:val="20"/>
    <w:link w:val="27"/>
    <w:rsid w:val="00804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3">
    <w:name w:val="Стиль3 Знак"/>
    <w:basedOn w:val="30"/>
    <w:link w:val="32"/>
    <w:rsid w:val="003245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f5">
    <w:name w:val="Table Grid"/>
    <w:basedOn w:val="a1"/>
    <w:uiPriority w:val="59"/>
    <w:rsid w:val="00FC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Placeholder Text"/>
    <w:basedOn w:val="a0"/>
    <w:uiPriority w:val="99"/>
    <w:semiHidden/>
    <w:rsid w:val="00FC2A65"/>
    <w:rPr>
      <w:color w:val="808080"/>
    </w:rPr>
  </w:style>
  <w:style w:type="paragraph" w:customStyle="1" w:styleId="42">
    <w:name w:val="Стиль4"/>
    <w:basedOn w:val="4"/>
    <w:link w:val="43"/>
    <w:autoRedefine/>
    <w:qFormat/>
    <w:rsid w:val="0032453E"/>
    <w:rPr>
      <w:color w:val="auto"/>
    </w:rPr>
  </w:style>
  <w:style w:type="character" w:customStyle="1" w:styleId="43">
    <w:name w:val="Стиль4 Знак"/>
    <w:basedOn w:val="40"/>
    <w:link w:val="42"/>
    <w:rsid w:val="000E04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f7">
    <w:name w:val="Revision"/>
    <w:hidden/>
    <w:uiPriority w:val="99"/>
    <w:semiHidden/>
    <w:rsid w:val="00513699"/>
    <w:pPr>
      <w:spacing w:after="0" w:line="240" w:lineRule="auto"/>
    </w:pPr>
  </w:style>
  <w:style w:type="character" w:styleId="aff8">
    <w:name w:val="line number"/>
    <w:basedOn w:val="a0"/>
    <w:uiPriority w:val="99"/>
    <w:semiHidden/>
    <w:unhideWhenUsed/>
    <w:rsid w:val="00377F8D"/>
  </w:style>
  <w:style w:type="paragraph" w:styleId="aff9">
    <w:name w:val="header"/>
    <w:basedOn w:val="a"/>
    <w:link w:val="affa"/>
    <w:uiPriority w:val="99"/>
    <w:unhideWhenUsed/>
    <w:rsid w:val="00377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a">
    <w:name w:val="Верхний колонтитул Знак"/>
    <w:basedOn w:val="a0"/>
    <w:link w:val="aff9"/>
    <w:uiPriority w:val="99"/>
    <w:rsid w:val="00377F8D"/>
  </w:style>
  <w:style w:type="paragraph" w:styleId="affb">
    <w:name w:val="footer"/>
    <w:basedOn w:val="a"/>
    <w:link w:val="affc"/>
    <w:uiPriority w:val="99"/>
    <w:unhideWhenUsed/>
    <w:rsid w:val="00377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c">
    <w:name w:val="Нижний колонтитул Знак"/>
    <w:basedOn w:val="a0"/>
    <w:link w:val="affb"/>
    <w:uiPriority w:val="99"/>
    <w:rsid w:val="00377F8D"/>
  </w:style>
  <w:style w:type="paragraph" w:customStyle="1" w:styleId="affd">
    <w:name w:val="Абзай основной"/>
    <w:basedOn w:val="a"/>
    <w:link w:val="affe"/>
    <w:qFormat/>
    <w:rsid w:val="005E2E2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character" w:customStyle="1" w:styleId="affe">
    <w:name w:val="Абзай основной Знак"/>
    <w:link w:val="affd"/>
    <w:rsid w:val="005E2E23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afff">
    <w:name w:val="Нормальный"/>
    <w:rsid w:val="005E2E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character" w:customStyle="1" w:styleId="afc">
    <w:name w:val="Без интервала Знак"/>
    <w:link w:val="afb"/>
    <w:uiPriority w:val="1"/>
    <w:rsid w:val="005E2E23"/>
  </w:style>
  <w:style w:type="paragraph" w:customStyle="1" w:styleId="afff0">
    <w:name w:val="Основной"/>
    <w:basedOn w:val="affd"/>
    <w:link w:val="afff1"/>
    <w:qFormat/>
    <w:rsid w:val="002459CA"/>
    <w:rPr>
      <w:rFonts w:asciiTheme="minorHAnsi" w:hAnsiTheme="minorHAnsi"/>
      <w:sz w:val="24"/>
    </w:rPr>
  </w:style>
  <w:style w:type="character" w:customStyle="1" w:styleId="afff1">
    <w:name w:val="Основной Знак"/>
    <w:basedOn w:val="affe"/>
    <w:link w:val="afff0"/>
    <w:rsid w:val="002459CA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afff2">
    <w:name w:val="Основной текст без красной"/>
    <w:basedOn w:val="a"/>
    <w:rsid w:val="008D5E8F"/>
    <w:pPr>
      <w:spacing w:before="6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afff3">
    <w:name w:val="Заголовок столбца таблицы"/>
    <w:rsid w:val="008D5E8F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Cs w:val="20"/>
      <w:lang w:val="ru-RU" w:eastAsia="ru-RU" w:bidi="ar-SA"/>
    </w:rPr>
  </w:style>
  <w:style w:type="paragraph" w:customStyle="1" w:styleId="Body">
    <w:name w:val="Body"/>
    <w:rsid w:val="00DA73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sz w:val="24"/>
      <w:szCs w:val="24"/>
      <w:bdr w:val="nil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E0"/>
  </w:style>
  <w:style w:type="paragraph" w:styleId="1">
    <w:name w:val="heading 1"/>
    <w:basedOn w:val="a"/>
    <w:next w:val="a"/>
    <w:link w:val="10"/>
    <w:uiPriority w:val="9"/>
    <w:qFormat/>
    <w:rsid w:val="004F76E0"/>
    <w:pPr>
      <w:keepNext/>
      <w:keepLines/>
      <w:numPr>
        <w:numId w:val="2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76E0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6E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F76E0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76E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6E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6E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6E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6E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1">
    <w:name w:val="WW8Num2z1"/>
    <w:rsid w:val="00145036"/>
  </w:style>
  <w:style w:type="character" w:customStyle="1" w:styleId="WW8Num3z0">
    <w:name w:val="WW8Num3z0"/>
    <w:rsid w:val="00145036"/>
    <w:rPr>
      <w:sz w:val="32"/>
      <w:szCs w:val="32"/>
    </w:rPr>
  </w:style>
  <w:style w:type="character" w:customStyle="1" w:styleId="WW8Num3z1">
    <w:name w:val="WW8Num3z1"/>
    <w:rsid w:val="00145036"/>
    <w:rPr>
      <w:rFonts w:ascii="Times New Roman" w:hAnsi="Times New Roman" w:cs="Times New Roman"/>
    </w:rPr>
  </w:style>
  <w:style w:type="character" w:customStyle="1" w:styleId="WW8Num3z2">
    <w:name w:val="WW8Num3z2"/>
    <w:rsid w:val="00145036"/>
    <w:rPr>
      <w:sz w:val="28"/>
      <w:szCs w:val="28"/>
    </w:rPr>
  </w:style>
  <w:style w:type="character" w:customStyle="1" w:styleId="WW8Num1z1">
    <w:name w:val="WW8Num1z1"/>
    <w:rsid w:val="00145036"/>
  </w:style>
  <w:style w:type="character" w:customStyle="1" w:styleId="WW8Num6z0">
    <w:name w:val="WW8Num6z0"/>
    <w:rsid w:val="00145036"/>
    <w:rPr>
      <w:sz w:val="32"/>
      <w:szCs w:val="32"/>
    </w:rPr>
  </w:style>
  <w:style w:type="character" w:customStyle="1" w:styleId="WW8Num6z2">
    <w:name w:val="WW8Num6z2"/>
    <w:rsid w:val="00145036"/>
    <w:rPr>
      <w:sz w:val="28"/>
      <w:szCs w:val="28"/>
    </w:rPr>
  </w:style>
  <w:style w:type="character" w:customStyle="1" w:styleId="WW8Num7z0">
    <w:name w:val="WW8Num7z0"/>
    <w:rsid w:val="00145036"/>
    <w:rPr>
      <w:sz w:val="32"/>
      <w:szCs w:val="32"/>
    </w:rPr>
  </w:style>
  <w:style w:type="character" w:customStyle="1" w:styleId="WW8Num7z2">
    <w:name w:val="WW8Num7z2"/>
    <w:rsid w:val="00145036"/>
    <w:rPr>
      <w:sz w:val="28"/>
      <w:szCs w:val="28"/>
    </w:rPr>
  </w:style>
  <w:style w:type="character" w:customStyle="1" w:styleId="WW8Num9z0">
    <w:name w:val="WW8Num9z0"/>
    <w:rsid w:val="00145036"/>
    <w:rPr>
      <w:sz w:val="32"/>
      <w:szCs w:val="32"/>
    </w:rPr>
  </w:style>
  <w:style w:type="character" w:customStyle="1" w:styleId="WW8Num9z1">
    <w:name w:val="WW8Num9z1"/>
    <w:rsid w:val="00145036"/>
    <w:rPr>
      <w:rFonts w:ascii="Times New Roman" w:hAnsi="Times New Roman" w:cs="Times New Roman"/>
    </w:rPr>
  </w:style>
  <w:style w:type="character" w:customStyle="1" w:styleId="WW8Num9z2">
    <w:name w:val="WW8Num9z2"/>
    <w:rsid w:val="00145036"/>
    <w:rPr>
      <w:sz w:val="28"/>
      <w:szCs w:val="28"/>
    </w:rPr>
  </w:style>
  <w:style w:type="character" w:customStyle="1" w:styleId="WW8Num14z0">
    <w:name w:val="WW8Num14z0"/>
    <w:rsid w:val="00145036"/>
    <w:rPr>
      <w:sz w:val="32"/>
      <w:szCs w:val="32"/>
    </w:rPr>
  </w:style>
  <w:style w:type="character" w:customStyle="1" w:styleId="WW8Num14z2">
    <w:name w:val="WW8Num14z2"/>
    <w:rsid w:val="00145036"/>
    <w:rPr>
      <w:sz w:val="28"/>
      <w:szCs w:val="28"/>
    </w:rPr>
  </w:style>
  <w:style w:type="character" w:customStyle="1" w:styleId="WW8Num15z0">
    <w:name w:val="WW8Num15z0"/>
    <w:rsid w:val="00145036"/>
    <w:rPr>
      <w:sz w:val="32"/>
      <w:szCs w:val="32"/>
    </w:rPr>
  </w:style>
  <w:style w:type="character" w:customStyle="1" w:styleId="WW8Num15z2">
    <w:name w:val="WW8Num15z2"/>
    <w:rsid w:val="00145036"/>
    <w:rPr>
      <w:sz w:val="28"/>
      <w:szCs w:val="28"/>
    </w:rPr>
  </w:style>
  <w:style w:type="character" w:customStyle="1" w:styleId="WW8Num16z0">
    <w:name w:val="WW8Num16z0"/>
    <w:rsid w:val="00145036"/>
    <w:rPr>
      <w:sz w:val="32"/>
      <w:szCs w:val="32"/>
    </w:rPr>
  </w:style>
  <w:style w:type="character" w:customStyle="1" w:styleId="WW8Num16z2">
    <w:name w:val="WW8Num16z2"/>
    <w:rsid w:val="00145036"/>
    <w:rPr>
      <w:sz w:val="28"/>
      <w:szCs w:val="28"/>
    </w:rPr>
  </w:style>
  <w:style w:type="character" w:customStyle="1" w:styleId="WW8Num17z0">
    <w:name w:val="WW8Num17z0"/>
    <w:rsid w:val="00145036"/>
    <w:rPr>
      <w:sz w:val="32"/>
      <w:szCs w:val="32"/>
    </w:rPr>
  </w:style>
  <w:style w:type="character" w:customStyle="1" w:styleId="WW8Num17z2">
    <w:name w:val="WW8Num17z2"/>
    <w:rsid w:val="00145036"/>
    <w:rPr>
      <w:sz w:val="28"/>
      <w:szCs w:val="28"/>
    </w:rPr>
  </w:style>
  <w:style w:type="character" w:customStyle="1" w:styleId="11">
    <w:name w:val="Основной шрифт абзаца1"/>
    <w:rsid w:val="00145036"/>
  </w:style>
  <w:style w:type="character" w:customStyle="1" w:styleId="21">
    <w:name w:val="Основной шрифт абзаца2"/>
    <w:rsid w:val="00145036"/>
  </w:style>
  <w:style w:type="character" w:customStyle="1" w:styleId="12">
    <w:name w:val="Основной шрифт абзаца1"/>
    <w:rsid w:val="00145036"/>
  </w:style>
  <w:style w:type="character" w:customStyle="1" w:styleId="10">
    <w:name w:val="Heading 1 Char"/>
    <w:basedOn w:val="a0"/>
    <w:link w:val="1"/>
    <w:uiPriority w:val="9"/>
    <w:rsid w:val="004F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11"/>
    <w:rsid w:val="00145036"/>
  </w:style>
  <w:style w:type="character" w:customStyle="1" w:styleId="20">
    <w:name w:val="Heading 2 Char"/>
    <w:basedOn w:val="a0"/>
    <w:link w:val="2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a0"/>
    <w:link w:val="3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Маркеры списка"/>
    <w:rsid w:val="00145036"/>
  </w:style>
  <w:style w:type="paragraph" w:customStyle="1" w:styleId="a5">
    <w:name w:val="Заголовок"/>
    <w:basedOn w:val="a"/>
    <w:next w:val="a6"/>
    <w:rsid w:val="00145036"/>
    <w:pPr>
      <w:keepNext/>
      <w:spacing w:before="240" w:after="120"/>
    </w:pPr>
  </w:style>
  <w:style w:type="paragraph" w:styleId="a6">
    <w:name w:val="Body Text"/>
    <w:basedOn w:val="a"/>
    <w:rsid w:val="00145036"/>
    <w:pPr>
      <w:spacing w:after="120"/>
    </w:pPr>
  </w:style>
  <w:style w:type="paragraph" w:styleId="a7">
    <w:name w:val="List"/>
    <w:basedOn w:val="a6"/>
    <w:rsid w:val="00145036"/>
    <w:rPr>
      <w:rFonts w:cs="Mangal"/>
    </w:rPr>
  </w:style>
  <w:style w:type="paragraph" w:customStyle="1" w:styleId="13">
    <w:name w:val="Название1"/>
    <w:basedOn w:val="a"/>
    <w:rsid w:val="00145036"/>
    <w:pPr>
      <w:suppressLineNumbers/>
      <w:spacing w:before="120" w:after="120"/>
    </w:pPr>
  </w:style>
  <w:style w:type="paragraph" w:customStyle="1" w:styleId="14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145036"/>
    <w:pPr>
      <w:suppressLineNumbers/>
      <w:spacing w:before="120" w:after="120"/>
    </w:pPr>
  </w:style>
  <w:style w:type="paragraph" w:customStyle="1" w:styleId="23">
    <w:name w:val="Указатель2"/>
    <w:basedOn w:val="a"/>
    <w:rsid w:val="00145036"/>
    <w:pPr>
      <w:suppressLineNumbers/>
    </w:pPr>
    <w:rPr>
      <w:rFonts w:cs="Mangal"/>
    </w:rPr>
  </w:style>
  <w:style w:type="paragraph" w:customStyle="1" w:styleId="15">
    <w:name w:val="Название1"/>
    <w:basedOn w:val="a"/>
    <w:rsid w:val="00145036"/>
    <w:pPr>
      <w:suppressLineNumbers/>
      <w:spacing w:before="120" w:after="120"/>
    </w:pPr>
  </w:style>
  <w:style w:type="paragraph" w:customStyle="1" w:styleId="16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17">
    <w:name w:val="Абзац списка1"/>
    <w:basedOn w:val="a"/>
    <w:rsid w:val="00145036"/>
    <w:pPr>
      <w:ind w:left="720"/>
    </w:pPr>
  </w:style>
  <w:style w:type="paragraph" w:customStyle="1" w:styleId="a8">
    <w:name w:val="Содержимое таблицы"/>
    <w:basedOn w:val="a"/>
    <w:rsid w:val="00145036"/>
    <w:pPr>
      <w:suppressLineNumbers/>
    </w:pPr>
  </w:style>
  <w:style w:type="paragraph" w:customStyle="1" w:styleId="a9">
    <w:name w:val="Заголовок таблицы"/>
    <w:basedOn w:val="a8"/>
    <w:rsid w:val="00145036"/>
    <w:pPr>
      <w:jc w:val="center"/>
    </w:pPr>
    <w:rPr>
      <w:b/>
      <w:bCs/>
    </w:rPr>
  </w:style>
  <w:style w:type="paragraph" w:customStyle="1" w:styleId="18">
    <w:name w:val="Заголовок оглавления1"/>
    <w:basedOn w:val="1"/>
    <w:next w:val="a"/>
    <w:rsid w:val="00145036"/>
    <w:pPr>
      <w:numPr>
        <w:numId w:val="0"/>
      </w:numPr>
    </w:pPr>
  </w:style>
  <w:style w:type="paragraph" w:styleId="19">
    <w:name w:val="toc 1"/>
    <w:basedOn w:val="a"/>
    <w:next w:val="a"/>
    <w:uiPriority w:val="39"/>
    <w:rsid w:val="00145036"/>
  </w:style>
  <w:style w:type="paragraph" w:styleId="24">
    <w:name w:val="toc 2"/>
    <w:basedOn w:val="a"/>
    <w:next w:val="a"/>
    <w:uiPriority w:val="39"/>
    <w:rsid w:val="00145036"/>
    <w:pPr>
      <w:ind w:left="220"/>
    </w:pPr>
  </w:style>
  <w:style w:type="paragraph" w:styleId="31">
    <w:name w:val="toc 3"/>
    <w:basedOn w:val="a"/>
    <w:next w:val="a"/>
    <w:uiPriority w:val="39"/>
    <w:rsid w:val="00145036"/>
    <w:pPr>
      <w:ind w:left="440"/>
    </w:pPr>
  </w:style>
  <w:style w:type="paragraph" w:styleId="41">
    <w:name w:val="toc 4"/>
    <w:basedOn w:val="14"/>
    <w:rsid w:val="00145036"/>
    <w:pPr>
      <w:tabs>
        <w:tab w:val="right" w:leader="dot" w:pos="8789"/>
      </w:tabs>
      <w:ind w:left="849"/>
    </w:pPr>
  </w:style>
  <w:style w:type="paragraph" w:styleId="51">
    <w:name w:val="toc 5"/>
    <w:basedOn w:val="14"/>
    <w:rsid w:val="00145036"/>
    <w:pPr>
      <w:tabs>
        <w:tab w:val="right" w:leader="dot" w:pos="8506"/>
      </w:tabs>
      <w:ind w:left="1132"/>
    </w:pPr>
  </w:style>
  <w:style w:type="paragraph" w:styleId="61">
    <w:name w:val="toc 6"/>
    <w:basedOn w:val="14"/>
    <w:rsid w:val="00145036"/>
    <w:pPr>
      <w:tabs>
        <w:tab w:val="right" w:leader="dot" w:pos="8223"/>
      </w:tabs>
      <w:ind w:left="1415"/>
    </w:pPr>
  </w:style>
  <w:style w:type="paragraph" w:styleId="71">
    <w:name w:val="toc 7"/>
    <w:basedOn w:val="14"/>
    <w:rsid w:val="00145036"/>
    <w:pPr>
      <w:tabs>
        <w:tab w:val="right" w:leader="dot" w:pos="7940"/>
      </w:tabs>
      <w:ind w:left="1698"/>
    </w:pPr>
  </w:style>
  <w:style w:type="paragraph" w:styleId="81">
    <w:name w:val="toc 8"/>
    <w:basedOn w:val="14"/>
    <w:rsid w:val="00145036"/>
    <w:pPr>
      <w:tabs>
        <w:tab w:val="right" w:leader="dot" w:pos="7657"/>
      </w:tabs>
      <w:ind w:left="1981"/>
    </w:pPr>
  </w:style>
  <w:style w:type="paragraph" w:styleId="91">
    <w:name w:val="toc 9"/>
    <w:basedOn w:val="14"/>
    <w:rsid w:val="00145036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145036"/>
    <w:pPr>
      <w:tabs>
        <w:tab w:val="right" w:leader="dot" w:pos="7091"/>
      </w:tabs>
      <w:ind w:left="2547"/>
    </w:pPr>
  </w:style>
  <w:style w:type="paragraph" w:styleId="aa">
    <w:name w:val="Document Map"/>
    <w:basedOn w:val="a"/>
    <w:link w:val="ab"/>
    <w:uiPriority w:val="99"/>
    <w:semiHidden/>
    <w:unhideWhenUsed/>
    <w:rsid w:val="000531AA"/>
    <w:rPr>
      <w:rFonts w:ascii="Lucida Grande" w:hAnsi="Lucida Grande"/>
      <w:sz w:val="24"/>
      <w:szCs w:val="24"/>
    </w:rPr>
  </w:style>
  <w:style w:type="character" w:customStyle="1" w:styleId="ab">
    <w:name w:val="Document Map Char"/>
    <w:basedOn w:val="a0"/>
    <w:link w:val="aa"/>
    <w:uiPriority w:val="99"/>
    <w:semiHidden/>
    <w:rsid w:val="000531AA"/>
    <w:rPr>
      <w:rFonts w:ascii="Lucida Grande" w:hAnsi="Lucida Grande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31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d">
    <w:name w:val="Balloon Text Char"/>
    <w:basedOn w:val="a0"/>
    <w:link w:val="ac"/>
    <w:uiPriority w:val="99"/>
    <w:semiHidden/>
    <w:rsid w:val="000531AA"/>
    <w:rPr>
      <w:rFonts w:ascii="Lucida Grande" w:hAnsi="Lucida Grande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C042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C0420"/>
    <w:pPr>
      <w:spacing w:line="240" w:lineRule="auto"/>
    </w:pPr>
    <w:rPr>
      <w:sz w:val="24"/>
      <w:szCs w:val="24"/>
    </w:rPr>
  </w:style>
  <w:style w:type="character" w:customStyle="1" w:styleId="af0">
    <w:name w:val="Comment Text Char"/>
    <w:basedOn w:val="a0"/>
    <w:link w:val="af"/>
    <w:uiPriority w:val="99"/>
    <w:semiHidden/>
    <w:rsid w:val="003C0420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0420"/>
    <w:rPr>
      <w:b/>
      <w:bCs/>
      <w:sz w:val="20"/>
      <w:szCs w:val="20"/>
    </w:rPr>
  </w:style>
  <w:style w:type="character" w:customStyle="1" w:styleId="af2">
    <w:name w:val="Comment Subject Char"/>
    <w:basedOn w:val="af0"/>
    <w:link w:val="af1"/>
    <w:uiPriority w:val="99"/>
    <w:semiHidden/>
    <w:rsid w:val="003C0420"/>
    <w:rPr>
      <w:b/>
      <w:bCs/>
      <w:sz w:val="24"/>
      <w:szCs w:val="24"/>
    </w:rPr>
  </w:style>
  <w:style w:type="paragraph" w:styleId="af3">
    <w:name w:val="List Paragraph"/>
    <w:basedOn w:val="a"/>
    <w:uiPriority w:val="34"/>
    <w:qFormat/>
    <w:rsid w:val="004F76E0"/>
    <w:pPr>
      <w:ind w:left="720"/>
      <w:contextualSpacing/>
    </w:pPr>
  </w:style>
  <w:style w:type="character" w:customStyle="1" w:styleId="60">
    <w:name w:val="Heading 6 Char"/>
    <w:basedOn w:val="a0"/>
    <w:link w:val="6"/>
    <w:uiPriority w:val="9"/>
    <w:semiHidden/>
    <w:rsid w:val="004F76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Heading 7 Char"/>
    <w:basedOn w:val="a0"/>
    <w:link w:val="7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Heading 8 Char"/>
    <w:basedOn w:val="a0"/>
    <w:link w:val="8"/>
    <w:uiPriority w:val="9"/>
    <w:semiHidden/>
    <w:rsid w:val="004F76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Heading 9 Char"/>
    <w:basedOn w:val="a0"/>
    <w:link w:val="9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0">
    <w:name w:val="Heading 4 Char"/>
    <w:basedOn w:val="a0"/>
    <w:link w:val="4"/>
    <w:uiPriority w:val="9"/>
    <w:rsid w:val="004F7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Heading 5 Char"/>
    <w:basedOn w:val="a0"/>
    <w:link w:val="5"/>
    <w:uiPriority w:val="9"/>
    <w:rsid w:val="004F76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4">
    <w:name w:val="caption"/>
    <w:basedOn w:val="a"/>
    <w:next w:val="a"/>
    <w:uiPriority w:val="35"/>
    <w:semiHidden/>
    <w:unhideWhenUsed/>
    <w:qFormat/>
    <w:rsid w:val="004F7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4F7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Title Char"/>
    <w:basedOn w:val="a0"/>
    <w:link w:val="af5"/>
    <w:uiPriority w:val="10"/>
    <w:rsid w:val="004F7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4F7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Subtitle Char"/>
    <w:basedOn w:val="a0"/>
    <w:link w:val="af7"/>
    <w:uiPriority w:val="11"/>
    <w:rsid w:val="004F7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F76E0"/>
    <w:rPr>
      <w:b/>
      <w:bCs/>
    </w:rPr>
  </w:style>
  <w:style w:type="character" w:styleId="afa">
    <w:name w:val="Emphasis"/>
    <w:basedOn w:val="a0"/>
    <w:uiPriority w:val="20"/>
    <w:qFormat/>
    <w:rsid w:val="004F76E0"/>
    <w:rPr>
      <w:i/>
      <w:iCs/>
    </w:rPr>
  </w:style>
  <w:style w:type="paragraph" w:styleId="afb">
    <w:name w:val="No Spacing"/>
    <w:uiPriority w:val="1"/>
    <w:qFormat/>
    <w:rsid w:val="004F76E0"/>
    <w:pPr>
      <w:spacing w:after="0" w:line="240" w:lineRule="auto"/>
    </w:pPr>
  </w:style>
  <w:style w:type="paragraph" w:styleId="25">
    <w:name w:val="Quote"/>
    <w:basedOn w:val="a"/>
    <w:next w:val="a"/>
    <w:link w:val="26"/>
    <w:uiPriority w:val="29"/>
    <w:qFormat/>
    <w:rsid w:val="004F76E0"/>
    <w:rPr>
      <w:i/>
      <w:iCs/>
      <w:color w:val="000000" w:themeColor="text1"/>
    </w:rPr>
  </w:style>
  <w:style w:type="character" w:customStyle="1" w:styleId="26">
    <w:name w:val="Quote Char"/>
    <w:basedOn w:val="a0"/>
    <w:link w:val="25"/>
    <w:uiPriority w:val="29"/>
    <w:rsid w:val="004F76E0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4F7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Intense Quote Char"/>
    <w:basedOn w:val="a0"/>
    <w:link w:val="afd"/>
    <w:uiPriority w:val="30"/>
    <w:rsid w:val="004F76E0"/>
    <w:rPr>
      <w:b/>
      <w:bCs/>
      <w:i/>
      <w:iCs/>
      <w:color w:val="4F81BD" w:themeColor="accent1"/>
    </w:rPr>
  </w:style>
  <w:style w:type="character" w:styleId="aff">
    <w:name w:val="Subtle Emphasis"/>
    <w:basedOn w:val="a0"/>
    <w:uiPriority w:val="19"/>
    <w:qFormat/>
    <w:rsid w:val="004F76E0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4F76E0"/>
    <w:rPr>
      <w:b/>
      <w:bCs/>
      <w:i/>
      <w:iCs/>
      <w:color w:val="4F81BD" w:themeColor="accent1"/>
    </w:rPr>
  </w:style>
  <w:style w:type="character" w:styleId="aff1">
    <w:name w:val="Subtle Reference"/>
    <w:basedOn w:val="a0"/>
    <w:uiPriority w:val="31"/>
    <w:qFormat/>
    <w:rsid w:val="004F76E0"/>
    <w:rPr>
      <w:smallCaps/>
      <w:color w:val="C0504D" w:themeColor="accent2"/>
      <w:u w:val="single"/>
    </w:rPr>
  </w:style>
  <w:style w:type="character" w:styleId="aff2">
    <w:name w:val="Intense Reference"/>
    <w:basedOn w:val="a0"/>
    <w:uiPriority w:val="32"/>
    <w:qFormat/>
    <w:rsid w:val="004F76E0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4F76E0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4F76E0"/>
    <w:pPr>
      <w:outlineLvl w:val="9"/>
    </w:pPr>
  </w:style>
  <w:style w:type="paragraph" w:customStyle="1" w:styleId="1a">
    <w:name w:val="Стиль1"/>
    <w:basedOn w:val="1"/>
    <w:link w:val="1b"/>
    <w:autoRedefine/>
    <w:qFormat/>
    <w:rsid w:val="00804546"/>
    <w:rPr>
      <w:color w:val="000000" w:themeColor="text1"/>
      <w:lang w:val="ru-RU"/>
    </w:rPr>
  </w:style>
  <w:style w:type="paragraph" w:customStyle="1" w:styleId="27">
    <w:name w:val="Стиль2"/>
    <w:basedOn w:val="2"/>
    <w:link w:val="28"/>
    <w:autoRedefine/>
    <w:qFormat/>
    <w:rsid w:val="00804546"/>
    <w:rPr>
      <w:color w:val="auto"/>
      <w:lang w:val="ru-RU"/>
    </w:rPr>
  </w:style>
  <w:style w:type="character" w:customStyle="1" w:styleId="1b">
    <w:name w:val="Стиль1 Знак"/>
    <w:basedOn w:val="10"/>
    <w:link w:val="1a"/>
    <w:rsid w:val="00804546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32">
    <w:name w:val="Стиль3"/>
    <w:basedOn w:val="3"/>
    <w:link w:val="33"/>
    <w:autoRedefine/>
    <w:qFormat/>
    <w:rsid w:val="00804546"/>
    <w:rPr>
      <w:color w:val="auto"/>
    </w:rPr>
  </w:style>
  <w:style w:type="character" w:customStyle="1" w:styleId="28">
    <w:name w:val="Стиль2 Знак"/>
    <w:basedOn w:val="20"/>
    <w:link w:val="27"/>
    <w:rsid w:val="00804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3">
    <w:name w:val="Стиль3 Знак"/>
    <w:basedOn w:val="30"/>
    <w:link w:val="32"/>
    <w:rsid w:val="008045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6ACAA-1E3B-43F5-B063-D8176A1C18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F9B727-3582-4DD3-A1D2-5F20D148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Uzorin</dc:creator>
  <cp:lastModifiedBy>LILBUS</cp:lastModifiedBy>
  <cp:revision>26</cp:revision>
  <cp:lastPrinted>2014-02-12T11:58:00Z</cp:lastPrinted>
  <dcterms:created xsi:type="dcterms:W3CDTF">2014-02-10T11:07:00Z</dcterms:created>
  <dcterms:modified xsi:type="dcterms:W3CDTF">2014-02-13T06:20:00Z</dcterms:modified>
</cp:coreProperties>
</file>