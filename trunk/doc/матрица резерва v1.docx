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08DD" w:rsidRPr="00FC2A65" w:rsidRDefault="00DD08DD" w:rsidP="00DD08DD">
      <w:pPr>
        <w:jc w:val="right"/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t>Приложение 1</w:t>
      </w:r>
    </w:p>
    <w:p w:rsidR="00DD08DD" w:rsidRPr="00D67E31" w:rsidRDefault="00DD08DD" w:rsidP="00DD08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Вводные данные</w:t>
      </w:r>
      <w:r w:rsidRPr="00D67E31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План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плановая/приведенная матрица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Факт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проводка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ff5"/>
        <w:tblW w:w="0" w:type="auto"/>
        <w:jc w:val="center"/>
        <w:tblInd w:w="-218" w:type="dxa"/>
        <w:tblLook w:val="04A0"/>
      </w:tblPr>
      <w:tblGrid>
        <w:gridCol w:w="1266"/>
        <w:gridCol w:w="1048"/>
        <w:gridCol w:w="1049"/>
        <w:gridCol w:w="1049"/>
        <w:gridCol w:w="1049"/>
        <w:gridCol w:w="1122"/>
        <w:gridCol w:w="1134"/>
      </w:tblGrid>
      <w:tr w:rsidR="00DD08DD" w:rsidTr="001A3C5B">
        <w:trPr>
          <w:trHeight w:val="278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</w:t>
            </w:r>
            <w:proofErr w:type="spellEnd"/>
          </w:p>
        </w:tc>
        <w:tc>
          <w:tcPr>
            <w:tcW w:w="1048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122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подр. j</w:t>
            </w:r>
          </w:p>
        </w:tc>
        <w:tc>
          <w:tcPr>
            <w:tcW w:w="1134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подр. j</w:t>
            </w:r>
          </w:p>
        </w:tc>
      </w:tr>
      <w:tr w:rsidR="00DD08DD" w:rsidTr="001A3C5B">
        <w:trPr>
          <w:trHeight w:val="277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Подразд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48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379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...j…</w:t>
            </w: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Факт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48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B17C44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08DD" w:rsidRPr="00D67E31" w:rsidRDefault="00DD08DD" w:rsidP="00DD08DD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proofErr w:type="spellStart"/>
      <w:r w:rsidRPr="00D67E3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заказ,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всех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контролируемых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подразделение, </w:t>
      </w:r>
      <w:r w:rsidRPr="00D67E31">
        <w:rPr>
          <w:rFonts w:ascii="Times New Roman" w:hAnsi="Times New Roman" w:cs="Times New Roman"/>
          <w:b/>
          <w:sz w:val="24"/>
          <w:szCs w:val="24"/>
        </w:rPr>
        <w:t>n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кол-во всех подразделений;</w:t>
      </w:r>
    </w:p>
    <w:p w:rsidR="00DD08DD" w:rsidRDefault="00B17C44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плановая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left="426" w:right="-1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трудочаса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D08DD" w:rsidRPr="00DD08DD" w:rsidRDefault="00DD08DD" w:rsidP="00DD08DD">
      <w:pPr>
        <w:ind w:left="426" w:right="-1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391C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плановая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C1551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приведенная</w:t>
      </w:r>
      <w:r w:rsidRPr="00FC15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трудоемкость по заказу </w:t>
      </w:r>
      <w:proofErr w:type="spellStart"/>
      <w:r w:rsidRPr="00391C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391C74">
        <w:rPr>
          <w:rFonts w:ascii="Times New Roman" w:hAnsi="Times New Roman" w:cs="Times New Roman"/>
          <w:sz w:val="24"/>
          <w:szCs w:val="24"/>
        </w:rPr>
        <w:t>j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left="426" w:right="-1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 – не подлежащая изменению,</w:t>
      </w:r>
    </w:p>
    <w:p w:rsidR="00DD08DD" w:rsidRPr="00AF119D" w:rsidRDefault="00DD08DD" w:rsidP="00DD08DD">
      <w:pPr>
        <w:ind w:left="426" w:right="-1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proofErr w:type="spellStart"/>
      <w:r w:rsidRPr="00BA5B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начислений, входящих в резерв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план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PF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A3C5B" w:rsidRPr="00D67E31" w:rsidRDefault="001A3C5B" w:rsidP="001A3C5B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PF</m:t>
            </m:r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V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>, по кодам начислений, входящих в резерв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w:lastRenderedPageBreak/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– план</w:t>
      </w:r>
      <w:r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искомая фактическая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proofErr w:type="spellStart"/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B17C44" w:rsidP="00DD08DD">
      <w:pPr>
        <w:ind w:left="426" w:firstLine="426"/>
        <w:jc w:val="both"/>
        <w:rPr>
          <w:rFonts w:ascii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723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, где</w:t>
      </w:r>
    </w:p>
    <w:p w:rsidR="004D7DA8" w:rsidRDefault="004D7DA8" w:rsidP="004D7DA8">
      <w:pPr>
        <w:ind w:left="851" w:firstLine="42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Pr="004D7DA8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эффициент и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D7DA8">
        <w:rPr>
          <w:rFonts w:ascii="Times New Roman" w:hAnsi="Times New Roman" w:cs="Times New Roman"/>
          <w:sz w:val="24"/>
          <w:szCs w:val="24"/>
          <w:lang w:val="ru-RU"/>
        </w:rPr>
        <w:t>верно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K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nary>
      </m:oMath>
      <w:r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4D7DA8" w:rsidRDefault="004D7DA8" w:rsidP="004D7DA8">
      <w:pPr>
        <w:ind w:left="85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CFV</m:t>
                </m:r>
              </m:e>
              <m:sub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Pr="004D7D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4D7DA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резерва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в подразделении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5C281E" w:rsidRPr="005C281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C281E" w:rsidRPr="00D67E31" w:rsidRDefault="005C281E" w:rsidP="005C281E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N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новая 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4D7DA8" w:rsidRDefault="00552159" w:rsidP="00DD08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Дополнительные у</w:t>
      </w:r>
      <w:r w:rsidR="00DD08DD" w:rsidRPr="0007232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словия</w:t>
      </w:r>
      <w:r w:rsidR="00DD08DD" w:rsidRPr="004D7D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D08DD" w:rsidRPr="00D67E31" w:rsidRDefault="00DD08DD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08DD" w:rsidRPr="00D67E31" w:rsidRDefault="00DD08DD" w:rsidP="005D6A88">
      <w:pPr>
        <w:pStyle w:val="af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Т.е. фактическая 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-го подразделения не должна измениться.</w:t>
      </w:r>
    </w:p>
    <w:p w:rsidR="00DD08DD" w:rsidRPr="001A3C5B" w:rsidRDefault="00CF06C3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*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CFVP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1A3C5B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1A3C5B" w:rsidRPr="00DA73D4" w:rsidRDefault="001A3C5B" w:rsidP="005D6A88">
      <w:pPr>
        <w:pStyle w:val="af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резерва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в подразделении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DA73D4">
        <w:rPr>
          <w:rFonts w:ascii="Times New Roman" w:hAnsi="Times New Roman" w:cs="Times New Roman"/>
          <w:sz w:val="24"/>
          <w:szCs w:val="24"/>
          <w:lang w:val="ru-RU"/>
        </w:rPr>
        <w:t xml:space="preserve"> не должна измениться.</w:t>
      </w:r>
    </w:p>
    <w:p w:rsidR="00DD08DD" w:rsidRPr="00D67E31" w:rsidRDefault="00DA73D4" w:rsidP="005D6A8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Задача</w:t>
      </w:r>
      <w:r w:rsidR="00DD08DD"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 w:rsidRPr="00DA73D4">
        <w:rPr>
          <w:rFonts w:ascii="Arial Unicode MS" w:eastAsia="Arial Unicode MS" w:hAnsi="Helvetica" w:cs="Arial Unicode MS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Найти </w:t>
      </w:r>
      <w:proofErr w:type="spellStart"/>
      <w:r w:rsidRPr="00DA73D4">
        <w:rPr>
          <w:rFonts w:ascii="Times New Roman" w:eastAsia="Arial Unicode MS" w:hAnsi="Times New Roman" w:cs="Times New Roman"/>
        </w:rPr>
        <w:t>Kij</w:t>
      </w:r>
      <w:proofErr w:type="spellEnd"/>
      <w:r w:rsidRPr="00DA73D4">
        <w:rPr>
          <w:rFonts w:ascii="Times New Roman" w:eastAsia="Arial Unicode MS" w:hAnsi="Times New Roman" w:cs="Times New Roman"/>
          <w:lang w:val="ru-RU"/>
        </w:rPr>
        <w:t xml:space="preserve"> такие, что для всех контролируемых заказов минимизировать отклонение между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A73D4">
        <w:rPr>
          <w:rFonts w:ascii="Times New Roman" w:eastAsia="Arial Unicode MS" w:hAnsi="Times New Roman" w:cs="Times New Roman"/>
          <w:lang w:val="ru-RU"/>
        </w:rPr>
        <w:t xml:space="preserve"> и</w:t>
      </w:r>
      <w:r>
        <w:rPr>
          <w:rFonts w:ascii="Times New Roman" w:eastAsia="Arial Unicode MS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</m:oMath>
      <w:r>
        <w:rPr>
          <w:rFonts w:ascii="Times New Roman" w:eastAsia="Arial Unicode MS" w:hAnsi="Times New Roman" w:cs="Times New Roman"/>
          <w:lang w:val="ru-RU"/>
        </w:rPr>
        <w:t xml:space="preserve">, </w:t>
      </w:r>
      <w:r w:rsidRPr="00DA73D4">
        <w:rPr>
          <w:rFonts w:ascii="Times New Roman" w:eastAsia="Arial Unicode MS" w:hAnsi="Times New Roman" w:cs="Times New Roman"/>
          <w:lang w:val="ru-RU"/>
        </w:rPr>
        <w:t>то</w:t>
      </w:r>
      <w:r w:rsidR="005D6A88">
        <w:rPr>
          <w:rFonts w:ascii="Times New Roman" w:eastAsia="Arial Unicode MS" w:hAnsi="Times New Roman" w:cs="Times New Roman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есть между плановой и </w:t>
      </w:r>
      <w:r>
        <w:rPr>
          <w:rFonts w:ascii="Times New Roman" w:eastAsia="Arial Unicode MS" w:hAnsi="Times New Roman" w:cs="Times New Roman"/>
          <w:lang w:val="ru-RU"/>
        </w:rPr>
        <w:t>новой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 стоимостью в целом по заказу</w:t>
      </w:r>
      <w:r>
        <w:rPr>
          <w:rFonts w:ascii="Times New Roman" w:eastAsia="Arial Unicode MS" w:hAnsi="Times New Roman" w:cs="Times New Roman"/>
          <w:lang w:val="ru-RU"/>
        </w:rPr>
        <w:t>:</w:t>
      </w:r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контр. заказа </w:t>
      </w:r>
      <w:proofErr w:type="spellStart"/>
      <w:r w:rsidRPr="00D67E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w:proofErr w:type="spellEnd"/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0</m:t>
        </m:r>
      </m:oMath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08DD" w:rsidRDefault="00DD08DD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D0798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Варианты решения задачи:</w:t>
      </w:r>
    </w:p>
    <w:p w:rsidR="00096116" w:rsidRPr="00096116" w:rsidRDefault="00096116" w:rsidP="00096116">
      <w:pPr>
        <w:pStyle w:val="Body"/>
        <w:jc w:val="both"/>
        <w:rPr>
          <w:rFonts w:ascii="Times New Roman" w:hAnsi="Times New Roman" w:cs="Times New Roman"/>
        </w:rPr>
      </w:pPr>
      <w:r w:rsidRPr="00096116">
        <w:rPr>
          <w:rFonts w:ascii="Times New Roman" w:hAnsi="Times New Roman" w:cs="Times New Roman"/>
        </w:rPr>
        <w:t>Можно предложить различные критерии для оценки, я предлагаю использовать сумму квадратов отклонений</w:t>
      </w:r>
      <w:r>
        <w:rPr>
          <w:rFonts w:ascii="Times New Roman" w:hAnsi="Times New Roman" w:cs="Times New Roman"/>
        </w:rPr>
        <w:t>:</w:t>
      </w:r>
    </w:p>
    <w:p w:rsidR="00096116" w:rsidRDefault="00096116" w:rsidP="00096116">
      <w:pPr>
        <w:pStyle w:val="Body"/>
      </w:pPr>
    </w:p>
    <w:p w:rsidR="00096116" w:rsidRPr="00096116" w:rsidRDefault="00096116" w:rsidP="00096116">
      <w:pPr>
        <w:pStyle w:val="Body"/>
        <w:jc w:val="center"/>
        <w:rPr>
          <w:rFonts w:ascii="Times New Roman" w:hAnsi="Times New Roman" w:cs="Times New Roman"/>
        </w:rPr>
      </w:pPr>
      <w:commentRangeStart w:id="0"/>
      <w:r w:rsidRPr="00096116">
        <w:rPr>
          <w:rFonts w:ascii="Times New Roman" w:hAnsi="Times New Roman" w:cs="Times New Roman"/>
          <w:lang w:val="en-US"/>
        </w:rPr>
        <w:t>Min</w:t>
      </w:r>
      <w:r w:rsidRPr="00096116">
        <w:rPr>
          <w:rFonts w:ascii="Times New Roman" w:hAnsi="Times New Roman" w:cs="Times New Roman"/>
        </w:rPr>
        <w:t xml:space="preserve"> Сумма по всем </w:t>
      </w:r>
      <w:proofErr w:type="spellStart"/>
      <w:r w:rsidRPr="00096116">
        <w:rPr>
          <w:rFonts w:ascii="Times New Roman" w:hAnsi="Times New Roman" w:cs="Times New Roman"/>
          <w:lang w:val="en-US"/>
        </w:rPr>
        <w:t>i</w:t>
      </w:r>
      <w:proofErr w:type="spellEnd"/>
      <w:r w:rsidRPr="00096116">
        <w:rPr>
          <w:rFonts w:ascii="Times New Roman" w:hAnsi="Times New Roman" w:cs="Times New Roman"/>
        </w:rPr>
        <w:t xml:space="preserve"> из контролируемых заказов (</w:t>
      </w:r>
      <w:proofErr w:type="spellStart"/>
      <w:r w:rsidRPr="00096116">
        <w:rPr>
          <w:rFonts w:ascii="Times New Roman" w:hAnsi="Times New Roman" w:cs="Times New Roman"/>
        </w:rPr>
        <w:t>CPZi</w:t>
      </w:r>
      <w:proofErr w:type="spellEnd"/>
      <w:r w:rsidRPr="00096116">
        <w:rPr>
          <w:rFonts w:ascii="Times New Roman" w:hAnsi="Times New Roman" w:cs="Times New Roman"/>
        </w:rPr>
        <w:t xml:space="preserve"> - </w:t>
      </w:r>
      <w:proofErr w:type="spellStart"/>
      <w:r w:rsidRPr="00096116">
        <w:rPr>
          <w:rFonts w:ascii="Times New Roman" w:hAnsi="Times New Roman" w:cs="Times New Roman"/>
        </w:rPr>
        <w:t>CNZi</w:t>
      </w:r>
      <w:proofErr w:type="spellEnd"/>
      <w:r w:rsidRPr="00096116">
        <w:rPr>
          <w:rFonts w:ascii="Times New Roman" w:hAnsi="Times New Roman" w:cs="Times New Roman"/>
        </w:rPr>
        <w:t>)^2</w:t>
      </w:r>
      <w:commentRangeEnd w:id="0"/>
      <w:r w:rsidR="004C2274">
        <w:rPr>
          <w:rStyle w:val="ae"/>
          <w:rFonts w:asciiTheme="minorHAnsi" w:eastAsiaTheme="minorEastAsia" w:hAnsiTheme="minorHAnsi" w:cstheme="minorBidi"/>
          <w:color w:val="auto"/>
          <w:bdr w:val="none" w:sz="0" w:space="0" w:color="auto"/>
          <w:lang w:val="en-US" w:eastAsia="en-US" w:bidi="en-US"/>
        </w:rPr>
        <w:commentReference w:id="0"/>
      </w:r>
    </w:p>
    <w:p w:rsidR="005D6A88" w:rsidRPr="00D0798A" w:rsidRDefault="005D6A88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DD08DD" w:rsidRPr="00D0798A" w:rsidRDefault="00ED5D79" w:rsidP="00DD08DD">
      <w:pPr>
        <w:pStyle w:val="af3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Замечания</w:t>
      </w:r>
    </w:p>
    <w:p w:rsidR="00B11F41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Плановая стоимость</w:t>
      </w:r>
      <w:r w:rsidR="00613C8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по контролируемым заказам получается путем перемножения именно </w:t>
      </w:r>
      <w:r w:rsidRPr="00ED5D79">
        <w:rPr>
          <w:b/>
          <w:szCs w:val="24"/>
          <w:u w:val="single"/>
          <w:lang w:val="ru-RU"/>
        </w:rPr>
        <w:t>плановой</w:t>
      </w:r>
      <w:r>
        <w:rPr>
          <w:szCs w:val="24"/>
          <w:lang w:val="ru-RU"/>
        </w:rPr>
        <w:t xml:space="preserve"> трудоемкости по заказу на стоимость трудочаса.</w:t>
      </w:r>
    </w:p>
    <w:p w:rsidR="00ED5D79" w:rsidRPr="00613C8A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Стоимость трудочаса уже закладывается с учетом резерва отпусков и резерва выслуги</w:t>
      </w:r>
      <w:r w:rsidR="008B2B98">
        <w:rPr>
          <w:szCs w:val="24"/>
          <w:lang w:val="ru-RU"/>
        </w:rPr>
        <w:t xml:space="preserve"> (</w:t>
      </w:r>
      <w:r>
        <w:rPr>
          <w:szCs w:val="24"/>
          <w:lang w:val="ru-RU"/>
        </w:rPr>
        <w:t>по б/с: 7010 + 9611 +9621</w:t>
      </w:r>
      <w:r w:rsidR="008B2B98">
        <w:rPr>
          <w:szCs w:val="24"/>
          <w:lang w:val="ru-RU"/>
        </w:rPr>
        <w:t>)</w:t>
      </w:r>
      <w:r>
        <w:rPr>
          <w:szCs w:val="24"/>
          <w:lang w:val="ru-RU"/>
        </w:rPr>
        <w:t>, соответственно в сумму плановой стоимости входит резерв выслуги</w:t>
      </w:r>
      <w:r w:rsidR="008B2B98">
        <w:rPr>
          <w:szCs w:val="24"/>
          <w:lang w:val="ru-RU"/>
        </w:rPr>
        <w:t xml:space="preserve"> и резерв отпусков. Это надо учитывать при расчете искомых коэффициентов.</w:t>
      </w:r>
    </w:p>
    <w:sectPr w:rsidR="00ED5D79" w:rsidRPr="00613C8A" w:rsidSect="00DD08DD">
      <w:headerReference w:type="default" r:id="rId10"/>
      <w:footerReference w:type="default" r:id="rId11"/>
      <w:type w:val="continuous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LBUS" w:date="2014-02-11T15:17:00Z" w:initials="L">
    <w:p w:rsidR="004C2274" w:rsidRPr="004C2274" w:rsidRDefault="004C2274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Неоднозначная трактовка критерия.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C5B" w:rsidRDefault="001A3C5B" w:rsidP="00377F8D">
      <w:pPr>
        <w:spacing w:after="0" w:line="240" w:lineRule="auto"/>
      </w:pPr>
      <w:r>
        <w:separator/>
      </w:r>
    </w:p>
  </w:endnote>
  <w:endnote w:type="continuationSeparator" w:id="0">
    <w:p w:rsidR="001A3C5B" w:rsidRDefault="001A3C5B" w:rsidP="00377F8D">
      <w:pPr>
        <w:spacing w:after="0" w:line="240" w:lineRule="auto"/>
      </w:pPr>
      <w:r>
        <w:continuationSeparator/>
      </w:r>
    </w:p>
  </w:endnote>
  <w:endnote w:type="continuationNotice" w:id="1">
    <w:p w:rsidR="001A3C5B" w:rsidRDefault="001A3C5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23532"/>
      <w:docPartObj>
        <w:docPartGallery w:val="Page Numbers (Bottom of Page)"/>
        <w:docPartUnique/>
      </w:docPartObj>
    </w:sdtPr>
    <w:sdtContent>
      <w:p w:rsidR="001A3C5B" w:rsidRDefault="001A3C5B">
        <w:pPr>
          <w:pStyle w:val="affb"/>
          <w:jc w:val="right"/>
        </w:pPr>
        <w:fldSimple w:instr=" PAGE   \* MERGEFORMAT ">
          <w:r w:rsidR="008B2B98">
            <w:rPr>
              <w:noProof/>
            </w:rPr>
            <w:t>2</w:t>
          </w:r>
        </w:fldSimple>
      </w:p>
    </w:sdtContent>
  </w:sdt>
  <w:p w:rsidR="001A3C5B" w:rsidRDefault="001A3C5B">
    <w:pPr>
      <w:pStyle w:val="af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C5B" w:rsidRDefault="001A3C5B" w:rsidP="00377F8D">
      <w:pPr>
        <w:spacing w:after="0" w:line="240" w:lineRule="auto"/>
      </w:pPr>
      <w:r>
        <w:separator/>
      </w:r>
    </w:p>
  </w:footnote>
  <w:footnote w:type="continuationSeparator" w:id="0">
    <w:p w:rsidR="001A3C5B" w:rsidRDefault="001A3C5B" w:rsidP="00377F8D">
      <w:pPr>
        <w:spacing w:after="0" w:line="240" w:lineRule="auto"/>
      </w:pPr>
      <w:r>
        <w:continuationSeparator/>
      </w:r>
    </w:p>
  </w:footnote>
  <w:footnote w:type="continuationNotice" w:id="1">
    <w:p w:rsidR="001A3C5B" w:rsidRDefault="001A3C5B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C5B" w:rsidRDefault="001A3C5B">
    <w:pPr>
      <w:pStyle w:val="aff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2710067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1624C21"/>
    <w:multiLevelType w:val="multilevel"/>
    <w:tmpl w:val="7DAC923E"/>
    <w:name w:val="WW8Num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27D2814"/>
    <w:multiLevelType w:val="hybridMultilevel"/>
    <w:tmpl w:val="92E86CAA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601875"/>
    <w:multiLevelType w:val="hybridMultilevel"/>
    <w:tmpl w:val="060A0014"/>
    <w:lvl w:ilvl="0" w:tplc="3496ECF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4C05AF5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4CC303F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1220B4C"/>
    <w:multiLevelType w:val="hybridMultilevel"/>
    <w:tmpl w:val="10D05FAC"/>
    <w:lvl w:ilvl="0" w:tplc="3496EC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28F3891"/>
    <w:multiLevelType w:val="multilevel"/>
    <w:tmpl w:val="92E86C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85630C"/>
    <w:multiLevelType w:val="multilevel"/>
    <w:tmpl w:val="372E69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150A436B"/>
    <w:multiLevelType w:val="multilevel"/>
    <w:tmpl w:val="B4A82A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0">
    <w:nsid w:val="1A0565F0"/>
    <w:multiLevelType w:val="multilevel"/>
    <w:tmpl w:val="0E38C3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B2C0D40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D690C34"/>
    <w:multiLevelType w:val="hybridMultilevel"/>
    <w:tmpl w:val="A368602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9050F8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1FFE1BD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3507C7F"/>
    <w:multiLevelType w:val="multilevel"/>
    <w:tmpl w:val="BFCEB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259A2F50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7D856CE"/>
    <w:multiLevelType w:val="hybridMultilevel"/>
    <w:tmpl w:val="C8AE5136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4A5BD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8A631F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29B9679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1F52E2D"/>
    <w:multiLevelType w:val="hybridMultilevel"/>
    <w:tmpl w:val="E4B6BA74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3E302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43C2A4F"/>
    <w:multiLevelType w:val="multilevel"/>
    <w:tmpl w:val="F22AF490"/>
    <w:name w:val="WW8Num22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376F588E"/>
    <w:multiLevelType w:val="multilevel"/>
    <w:tmpl w:val="26E6C32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8E57469"/>
    <w:multiLevelType w:val="hybridMultilevel"/>
    <w:tmpl w:val="815E5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B8A4C2B"/>
    <w:multiLevelType w:val="hybridMultilevel"/>
    <w:tmpl w:val="7EE450BA"/>
    <w:lvl w:ilvl="0" w:tplc="56B4D1F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9059A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3F87717D"/>
    <w:multiLevelType w:val="multilevel"/>
    <w:tmpl w:val="D9F886E8"/>
    <w:name w:val="WW8Num2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934C8C"/>
    <w:multiLevelType w:val="multilevel"/>
    <w:tmpl w:val="9756244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41F160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4356B7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5906E20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3">
    <w:nsid w:val="4A9B60BF"/>
    <w:multiLevelType w:val="hybridMultilevel"/>
    <w:tmpl w:val="94B0C65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C74535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4D8645C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2E44F0A"/>
    <w:multiLevelType w:val="hybridMultilevel"/>
    <w:tmpl w:val="E370CBF4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7">
    <w:nsid w:val="534550DD"/>
    <w:multiLevelType w:val="hybridMultilevel"/>
    <w:tmpl w:val="E8964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59C7DBD"/>
    <w:multiLevelType w:val="hybridMultilevel"/>
    <w:tmpl w:val="0BCCD7E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6F67419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593162AB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5C36486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5CAA3327"/>
    <w:multiLevelType w:val="multilevel"/>
    <w:tmpl w:val="5CD4B1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3">
    <w:nsid w:val="5D0023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5F4D475B"/>
    <w:multiLevelType w:val="hybridMultilevel"/>
    <w:tmpl w:val="6982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1500B43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3A163D3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7">
    <w:nsid w:val="64073A8F"/>
    <w:multiLevelType w:val="multilevel"/>
    <w:tmpl w:val="7B5ACA1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68C33B52"/>
    <w:multiLevelType w:val="hybridMultilevel"/>
    <w:tmpl w:val="65EEB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F101AB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6F957B1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6FB42C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5D9690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66E1C8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7FF327A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839789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D8D4EEF"/>
    <w:multiLevelType w:val="hybridMultilevel"/>
    <w:tmpl w:val="F1F4E508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F301F31"/>
    <w:multiLevelType w:val="multilevel"/>
    <w:tmpl w:val="D9F886E8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8">
    <w:nsid w:val="7FBD3A4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2"/>
  </w:num>
  <w:num w:numId="13">
    <w:abstractNumId w:val="18"/>
  </w:num>
  <w:num w:numId="14">
    <w:abstractNumId w:val="19"/>
  </w:num>
  <w:num w:numId="15">
    <w:abstractNumId w:val="52"/>
  </w:num>
  <w:num w:numId="16">
    <w:abstractNumId w:val="23"/>
  </w:num>
  <w:num w:numId="17">
    <w:abstractNumId w:val="56"/>
  </w:num>
  <w:num w:numId="18">
    <w:abstractNumId w:val="38"/>
  </w:num>
  <w:num w:numId="19">
    <w:abstractNumId w:val="67"/>
  </w:num>
  <w:num w:numId="20">
    <w:abstractNumId w:val="25"/>
  </w:num>
  <w:num w:numId="21">
    <w:abstractNumId w:val="65"/>
  </w:num>
  <w:num w:numId="22">
    <w:abstractNumId w:val="32"/>
  </w:num>
  <w:num w:numId="23">
    <w:abstractNumId w:val="11"/>
  </w:num>
  <w:num w:numId="24">
    <w:abstractNumId w:val="33"/>
  </w:num>
  <w:num w:numId="25">
    <w:abstractNumId w:val="59"/>
  </w:num>
  <w:num w:numId="26">
    <w:abstractNumId w:val="47"/>
  </w:num>
  <w:num w:numId="27">
    <w:abstractNumId w:val="66"/>
  </w:num>
  <w:num w:numId="28">
    <w:abstractNumId w:val="15"/>
  </w:num>
  <w:num w:numId="29">
    <w:abstractNumId w:val="49"/>
  </w:num>
  <w:num w:numId="30">
    <w:abstractNumId w:val="55"/>
  </w:num>
  <w:num w:numId="31">
    <w:abstractNumId w:val="46"/>
  </w:num>
  <w:num w:numId="32">
    <w:abstractNumId w:val="35"/>
  </w:num>
  <w:num w:numId="33">
    <w:abstractNumId w:val="50"/>
  </w:num>
  <w:num w:numId="34">
    <w:abstractNumId w:val="26"/>
  </w:num>
  <w:num w:numId="35">
    <w:abstractNumId w:val="39"/>
  </w:num>
  <w:num w:numId="36">
    <w:abstractNumId w:val="54"/>
  </w:num>
  <w:num w:numId="37">
    <w:abstractNumId w:val="12"/>
  </w:num>
  <w:num w:numId="38">
    <w:abstractNumId w:val="34"/>
  </w:num>
  <w:num w:numId="39">
    <w:abstractNumId w:val="20"/>
  </w:num>
  <w:num w:numId="40">
    <w:abstractNumId w:val="57"/>
  </w:num>
  <w:num w:numId="41">
    <w:abstractNumId w:val="48"/>
  </w:num>
  <w:num w:numId="42">
    <w:abstractNumId w:val="58"/>
  </w:num>
  <w:num w:numId="43">
    <w:abstractNumId w:val="13"/>
  </w:num>
  <w:num w:numId="44">
    <w:abstractNumId w:val="43"/>
  </w:num>
  <w:num w:numId="45">
    <w:abstractNumId w:val="53"/>
  </w:num>
  <w:num w:numId="46">
    <w:abstractNumId w:val="63"/>
  </w:num>
  <w:num w:numId="47">
    <w:abstractNumId w:val="22"/>
  </w:num>
  <w:num w:numId="48">
    <w:abstractNumId w:val="17"/>
  </w:num>
  <w:num w:numId="49">
    <w:abstractNumId w:val="37"/>
  </w:num>
  <w:num w:numId="50">
    <w:abstractNumId w:val="41"/>
  </w:num>
  <w:num w:numId="51">
    <w:abstractNumId w:val="21"/>
  </w:num>
  <w:num w:numId="52">
    <w:abstractNumId w:val="45"/>
  </w:num>
  <w:num w:numId="53">
    <w:abstractNumId w:val="31"/>
  </w:num>
  <w:num w:numId="54">
    <w:abstractNumId w:val="36"/>
  </w:num>
  <w:num w:numId="55">
    <w:abstractNumId w:val="62"/>
  </w:num>
  <w:num w:numId="56">
    <w:abstractNumId w:val="64"/>
  </w:num>
  <w:num w:numId="57">
    <w:abstractNumId w:val="28"/>
  </w:num>
  <w:num w:numId="58">
    <w:abstractNumId w:val="68"/>
  </w:num>
  <w:num w:numId="59">
    <w:abstractNumId w:val="61"/>
  </w:num>
  <w:num w:numId="60">
    <w:abstractNumId w:val="51"/>
  </w:num>
  <w:num w:numId="61">
    <w:abstractNumId w:val="14"/>
  </w:num>
  <w:num w:numId="62">
    <w:abstractNumId w:val="24"/>
  </w:num>
  <w:num w:numId="63">
    <w:abstractNumId w:val="30"/>
  </w:num>
  <w:num w:numId="64">
    <w:abstractNumId w:val="40"/>
  </w:num>
  <w:num w:numId="65">
    <w:abstractNumId w:val="29"/>
  </w:num>
  <w:num w:numId="66">
    <w:abstractNumId w:val="27"/>
  </w:num>
  <w:num w:numId="67">
    <w:abstractNumId w:val="16"/>
  </w:num>
  <w:num w:numId="68">
    <w:abstractNumId w:val="44"/>
  </w:num>
  <w:num w:numId="69">
    <w:abstractNumId w:val="60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0000"/>
  <w:defaultTabStop w:val="708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0531AA"/>
    <w:rsid w:val="0000247A"/>
    <w:rsid w:val="00040A68"/>
    <w:rsid w:val="000419B7"/>
    <w:rsid w:val="000473A9"/>
    <w:rsid w:val="000531AA"/>
    <w:rsid w:val="00054639"/>
    <w:rsid w:val="00070059"/>
    <w:rsid w:val="000700C8"/>
    <w:rsid w:val="00072320"/>
    <w:rsid w:val="00080381"/>
    <w:rsid w:val="00092AA8"/>
    <w:rsid w:val="00092F8A"/>
    <w:rsid w:val="00096116"/>
    <w:rsid w:val="000A3A43"/>
    <w:rsid w:val="000A4607"/>
    <w:rsid w:val="000A5E66"/>
    <w:rsid w:val="000B2CB2"/>
    <w:rsid w:val="000C7761"/>
    <w:rsid w:val="000D6B9B"/>
    <w:rsid w:val="000E0465"/>
    <w:rsid w:val="000E5C68"/>
    <w:rsid w:val="000E6239"/>
    <w:rsid w:val="000F44C0"/>
    <w:rsid w:val="00105A44"/>
    <w:rsid w:val="001123B5"/>
    <w:rsid w:val="00125630"/>
    <w:rsid w:val="00126B89"/>
    <w:rsid w:val="00135960"/>
    <w:rsid w:val="00137094"/>
    <w:rsid w:val="00145036"/>
    <w:rsid w:val="00150730"/>
    <w:rsid w:val="00157E70"/>
    <w:rsid w:val="00160E1C"/>
    <w:rsid w:val="001704A9"/>
    <w:rsid w:val="00173F77"/>
    <w:rsid w:val="00174380"/>
    <w:rsid w:val="00175889"/>
    <w:rsid w:val="00177F46"/>
    <w:rsid w:val="001876A1"/>
    <w:rsid w:val="00190E1F"/>
    <w:rsid w:val="001920F6"/>
    <w:rsid w:val="001A3C5B"/>
    <w:rsid w:val="001C2A3E"/>
    <w:rsid w:val="001C2A4B"/>
    <w:rsid w:val="001C30D1"/>
    <w:rsid w:val="001E59F4"/>
    <w:rsid w:val="001F2EDC"/>
    <w:rsid w:val="001F682F"/>
    <w:rsid w:val="0020124B"/>
    <w:rsid w:val="00203B39"/>
    <w:rsid w:val="00216C9D"/>
    <w:rsid w:val="00216D8D"/>
    <w:rsid w:val="00221152"/>
    <w:rsid w:val="002236DA"/>
    <w:rsid w:val="002459CA"/>
    <w:rsid w:val="00246F22"/>
    <w:rsid w:val="00251051"/>
    <w:rsid w:val="0026630A"/>
    <w:rsid w:val="002663EF"/>
    <w:rsid w:val="0026652C"/>
    <w:rsid w:val="002756BA"/>
    <w:rsid w:val="0029352B"/>
    <w:rsid w:val="002A676B"/>
    <w:rsid w:val="002A7717"/>
    <w:rsid w:val="002E14B4"/>
    <w:rsid w:val="002E5D8F"/>
    <w:rsid w:val="002E633D"/>
    <w:rsid w:val="00304FA8"/>
    <w:rsid w:val="00314913"/>
    <w:rsid w:val="0031757A"/>
    <w:rsid w:val="003208C8"/>
    <w:rsid w:val="0032453E"/>
    <w:rsid w:val="00327045"/>
    <w:rsid w:val="00331916"/>
    <w:rsid w:val="00351448"/>
    <w:rsid w:val="00361B7D"/>
    <w:rsid w:val="00372A81"/>
    <w:rsid w:val="00373197"/>
    <w:rsid w:val="00375EC1"/>
    <w:rsid w:val="00377E24"/>
    <w:rsid w:val="00377F8D"/>
    <w:rsid w:val="00387608"/>
    <w:rsid w:val="00391C74"/>
    <w:rsid w:val="00395A7C"/>
    <w:rsid w:val="003C0420"/>
    <w:rsid w:val="003C0E3C"/>
    <w:rsid w:val="003C1FD2"/>
    <w:rsid w:val="003C20B5"/>
    <w:rsid w:val="003C29BA"/>
    <w:rsid w:val="003C620A"/>
    <w:rsid w:val="003D1A8F"/>
    <w:rsid w:val="003D5DC9"/>
    <w:rsid w:val="003E0AAB"/>
    <w:rsid w:val="003E4597"/>
    <w:rsid w:val="00404C1E"/>
    <w:rsid w:val="004118ED"/>
    <w:rsid w:val="00411F80"/>
    <w:rsid w:val="0042418D"/>
    <w:rsid w:val="0042452F"/>
    <w:rsid w:val="00452034"/>
    <w:rsid w:val="00452D22"/>
    <w:rsid w:val="00457149"/>
    <w:rsid w:val="00462A1F"/>
    <w:rsid w:val="00464CC9"/>
    <w:rsid w:val="004668B1"/>
    <w:rsid w:val="00471EA4"/>
    <w:rsid w:val="00477FB6"/>
    <w:rsid w:val="00484078"/>
    <w:rsid w:val="004A4238"/>
    <w:rsid w:val="004A4E00"/>
    <w:rsid w:val="004B709B"/>
    <w:rsid w:val="004C0E56"/>
    <w:rsid w:val="004C2274"/>
    <w:rsid w:val="004C4F37"/>
    <w:rsid w:val="004D17AA"/>
    <w:rsid w:val="004D2CF8"/>
    <w:rsid w:val="004D671E"/>
    <w:rsid w:val="004D7DA8"/>
    <w:rsid w:val="004F599C"/>
    <w:rsid w:val="004F76E0"/>
    <w:rsid w:val="00500B35"/>
    <w:rsid w:val="00500D97"/>
    <w:rsid w:val="00507A78"/>
    <w:rsid w:val="005100EB"/>
    <w:rsid w:val="00511139"/>
    <w:rsid w:val="00511570"/>
    <w:rsid w:val="00513699"/>
    <w:rsid w:val="00520D86"/>
    <w:rsid w:val="00522678"/>
    <w:rsid w:val="005358D5"/>
    <w:rsid w:val="00537BE2"/>
    <w:rsid w:val="00541FEB"/>
    <w:rsid w:val="005429A5"/>
    <w:rsid w:val="00552159"/>
    <w:rsid w:val="00557019"/>
    <w:rsid w:val="00560042"/>
    <w:rsid w:val="0056576A"/>
    <w:rsid w:val="00573EB3"/>
    <w:rsid w:val="005775C7"/>
    <w:rsid w:val="00581316"/>
    <w:rsid w:val="005813BC"/>
    <w:rsid w:val="00581E26"/>
    <w:rsid w:val="00582792"/>
    <w:rsid w:val="0058620B"/>
    <w:rsid w:val="00590C85"/>
    <w:rsid w:val="00595987"/>
    <w:rsid w:val="00597855"/>
    <w:rsid w:val="005A24A1"/>
    <w:rsid w:val="005A31F8"/>
    <w:rsid w:val="005A3E8A"/>
    <w:rsid w:val="005B6BB2"/>
    <w:rsid w:val="005C084E"/>
    <w:rsid w:val="005C281E"/>
    <w:rsid w:val="005C565D"/>
    <w:rsid w:val="005D258D"/>
    <w:rsid w:val="005D4F22"/>
    <w:rsid w:val="005D6A88"/>
    <w:rsid w:val="005E2E23"/>
    <w:rsid w:val="005E3828"/>
    <w:rsid w:val="005E3BD0"/>
    <w:rsid w:val="005F07FF"/>
    <w:rsid w:val="005F27B3"/>
    <w:rsid w:val="00602A31"/>
    <w:rsid w:val="00607C09"/>
    <w:rsid w:val="006111DC"/>
    <w:rsid w:val="00612729"/>
    <w:rsid w:val="00613C8A"/>
    <w:rsid w:val="00623E69"/>
    <w:rsid w:val="00631B7B"/>
    <w:rsid w:val="0064575C"/>
    <w:rsid w:val="00645912"/>
    <w:rsid w:val="0065369E"/>
    <w:rsid w:val="00653FAD"/>
    <w:rsid w:val="006553F2"/>
    <w:rsid w:val="0066270D"/>
    <w:rsid w:val="0066632C"/>
    <w:rsid w:val="00672D34"/>
    <w:rsid w:val="0067636B"/>
    <w:rsid w:val="00686463"/>
    <w:rsid w:val="006A0BAA"/>
    <w:rsid w:val="006A1400"/>
    <w:rsid w:val="006B0259"/>
    <w:rsid w:val="006C2BF5"/>
    <w:rsid w:val="006C6E25"/>
    <w:rsid w:val="006E1735"/>
    <w:rsid w:val="006E7C86"/>
    <w:rsid w:val="00701AA4"/>
    <w:rsid w:val="00702B70"/>
    <w:rsid w:val="00703849"/>
    <w:rsid w:val="007073E1"/>
    <w:rsid w:val="007130DD"/>
    <w:rsid w:val="007205EA"/>
    <w:rsid w:val="00727035"/>
    <w:rsid w:val="0074091C"/>
    <w:rsid w:val="00743956"/>
    <w:rsid w:val="00743E85"/>
    <w:rsid w:val="007577F0"/>
    <w:rsid w:val="00760EAA"/>
    <w:rsid w:val="00762123"/>
    <w:rsid w:val="0077568B"/>
    <w:rsid w:val="00775772"/>
    <w:rsid w:val="00775F48"/>
    <w:rsid w:val="0078013F"/>
    <w:rsid w:val="007C7729"/>
    <w:rsid w:val="007D2C41"/>
    <w:rsid w:val="007D7C59"/>
    <w:rsid w:val="007F4CA9"/>
    <w:rsid w:val="007F5A16"/>
    <w:rsid w:val="00804546"/>
    <w:rsid w:val="00811F1F"/>
    <w:rsid w:val="0081626C"/>
    <w:rsid w:val="00830F1E"/>
    <w:rsid w:val="008354DC"/>
    <w:rsid w:val="008477A4"/>
    <w:rsid w:val="008523F2"/>
    <w:rsid w:val="00852F80"/>
    <w:rsid w:val="0086234C"/>
    <w:rsid w:val="00867313"/>
    <w:rsid w:val="00867659"/>
    <w:rsid w:val="00872523"/>
    <w:rsid w:val="00874214"/>
    <w:rsid w:val="008749A3"/>
    <w:rsid w:val="008815B2"/>
    <w:rsid w:val="00882021"/>
    <w:rsid w:val="00884125"/>
    <w:rsid w:val="00886B59"/>
    <w:rsid w:val="00892CF7"/>
    <w:rsid w:val="00897587"/>
    <w:rsid w:val="008A634A"/>
    <w:rsid w:val="008B2B98"/>
    <w:rsid w:val="008B4462"/>
    <w:rsid w:val="008C48A0"/>
    <w:rsid w:val="008C5844"/>
    <w:rsid w:val="008C65F6"/>
    <w:rsid w:val="008D00B9"/>
    <w:rsid w:val="008D5E8F"/>
    <w:rsid w:val="008E37F8"/>
    <w:rsid w:val="00907261"/>
    <w:rsid w:val="00907819"/>
    <w:rsid w:val="009151B7"/>
    <w:rsid w:val="00932013"/>
    <w:rsid w:val="0093723C"/>
    <w:rsid w:val="00937FA5"/>
    <w:rsid w:val="009400FE"/>
    <w:rsid w:val="00943537"/>
    <w:rsid w:val="009442D8"/>
    <w:rsid w:val="00955CFB"/>
    <w:rsid w:val="00960651"/>
    <w:rsid w:val="009610FD"/>
    <w:rsid w:val="00970243"/>
    <w:rsid w:val="00972A2E"/>
    <w:rsid w:val="0097509A"/>
    <w:rsid w:val="00975DDB"/>
    <w:rsid w:val="009900A1"/>
    <w:rsid w:val="00996080"/>
    <w:rsid w:val="00996366"/>
    <w:rsid w:val="009A3312"/>
    <w:rsid w:val="009A4D8E"/>
    <w:rsid w:val="009A60E2"/>
    <w:rsid w:val="009B1C1D"/>
    <w:rsid w:val="009B4048"/>
    <w:rsid w:val="009B51E4"/>
    <w:rsid w:val="009D49AC"/>
    <w:rsid w:val="009E2520"/>
    <w:rsid w:val="009F4934"/>
    <w:rsid w:val="009F781F"/>
    <w:rsid w:val="00A13BC8"/>
    <w:rsid w:val="00A23120"/>
    <w:rsid w:val="00A25045"/>
    <w:rsid w:val="00A31094"/>
    <w:rsid w:val="00A359D5"/>
    <w:rsid w:val="00A35CB3"/>
    <w:rsid w:val="00A403E2"/>
    <w:rsid w:val="00A47B51"/>
    <w:rsid w:val="00A5176D"/>
    <w:rsid w:val="00A61FC9"/>
    <w:rsid w:val="00A70CE8"/>
    <w:rsid w:val="00A760B1"/>
    <w:rsid w:val="00A77843"/>
    <w:rsid w:val="00A84B5B"/>
    <w:rsid w:val="00A85D5D"/>
    <w:rsid w:val="00A93EC7"/>
    <w:rsid w:val="00A95DAC"/>
    <w:rsid w:val="00A971FF"/>
    <w:rsid w:val="00AA3EA0"/>
    <w:rsid w:val="00AB159C"/>
    <w:rsid w:val="00AB16A1"/>
    <w:rsid w:val="00AB1FB6"/>
    <w:rsid w:val="00AB428C"/>
    <w:rsid w:val="00AC371E"/>
    <w:rsid w:val="00AC62EB"/>
    <w:rsid w:val="00AD5742"/>
    <w:rsid w:val="00AD6FAE"/>
    <w:rsid w:val="00AE3DCA"/>
    <w:rsid w:val="00AE5E06"/>
    <w:rsid w:val="00AE6337"/>
    <w:rsid w:val="00AE7C84"/>
    <w:rsid w:val="00AF119D"/>
    <w:rsid w:val="00AF73D7"/>
    <w:rsid w:val="00B03CE8"/>
    <w:rsid w:val="00B11ADD"/>
    <w:rsid w:val="00B11F41"/>
    <w:rsid w:val="00B12624"/>
    <w:rsid w:val="00B17C44"/>
    <w:rsid w:val="00B25517"/>
    <w:rsid w:val="00B311B7"/>
    <w:rsid w:val="00B33808"/>
    <w:rsid w:val="00B34A82"/>
    <w:rsid w:val="00B36DA7"/>
    <w:rsid w:val="00B647B0"/>
    <w:rsid w:val="00B70D1B"/>
    <w:rsid w:val="00B739B0"/>
    <w:rsid w:val="00B91C14"/>
    <w:rsid w:val="00B9422D"/>
    <w:rsid w:val="00B95D18"/>
    <w:rsid w:val="00BA4ACC"/>
    <w:rsid w:val="00BA51E4"/>
    <w:rsid w:val="00BA5B6C"/>
    <w:rsid w:val="00BA64AC"/>
    <w:rsid w:val="00BA7776"/>
    <w:rsid w:val="00BB45E6"/>
    <w:rsid w:val="00BD0D15"/>
    <w:rsid w:val="00BD5B49"/>
    <w:rsid w:val="00BE4DCB"/>
    <w:rsid w:val="00BF2504"/>
    <w:rsid w:val="00BF3B01"/>
    <w:rsid w:val="00C03FC9"/>
    <w:rsid w:val="00C1631D"/>
    <w:rsid w:val="00C347B5"/>
    <w:rsid w:val="00C41196"/>
    <w:rsid w:val="00C75B25"/>
    <w:rsid w:val="00C76790"/>
    <w:rsid w:val="00C8121C"/>
    <w:rsid w:val="00CA66C1"/>
    <w:rsid w:val="00CB68C8"/>
    <w:rsid w:val="00CC3198"/>
    <w:rsid w:val="00CC530B"/>
    <w:rsid w:val="00CD589C"/>
    <w:rsid w:val="00CE2118"/>
    <w:rsid w:val="00CE21D0"/>
    <w:rsid w:val="00CE29EA"/>
    <w:rsid w:val="00CE39C2"/>
    <w:rsid w:val="00CE66CC"/>
    <w:rsid w:val="00CF06C3"/>
    <w:rsid w:val="00CF35BB"/>
    <w:rsid w:val="00D0798A"/>
    <w:rsid w:val="00D353C3"/>
    <w:rsid w:val="00D36F44"/>
    <w:rsid w:val="00D408CF"/>
    <w:rsid w:val="00D41BDD"/>
    <w:rsid w:val="00D42345"/>
    <w:rsid w:val="00D456D4"/>
    <w:rsid w:val="00D53DB3"/>
    <w:rsid w:val="00D54C9A"/>
    <w:rsid w:val="00D6119E"/>
    <w:rsid w:val="00D626F4"/>
    <w:rsid w:val="00D67E31"/>
    <w:rsid w:val="00D75080"/>
    <w:rsid w:val="00D85B23"/>
    <w:rsid w:val="00D94C44"/>
    <w:rsid w:val="00DA4B21"/>
    <w:rsid w:val="00DA73D4"/>
    <w:rsid w:val="00DB14DC"/>
    <w:rsid w:val="00DB2DA5"/>
    <w:rsid w:val="00DC0871"/>
    <w:rsid w:val="00DC4470"/>
    <w:rsid w:val="00DC6792"/>
    <w:rsid w:val="00DD08DD"/>
    <w:rsid w:val="00DD1001"/>
    <w:rsid w:val="00DD4897"/>
    <w:rsid w:val="00DD622D"/>
    <w:rsid w:val="00DF6136"/>
    <w:rsid w:val="00E0154B"/>
    <w:rsid w:val="00E03DF0"/>
    <w:rsid w:val="00E0456A"/>
    <w:rsid w:val="00E074B3"/>
    <w:rsid w:val="00E35731"/>
    <w:rsid w:val="00E46EEE"/>
    <w:rsid w:val="00E729D6"/>
    <w:rsid w:val="00E92C47"/>
    <w:rsid w:val="00E93EDA"/>
    <w:rsid w:val="00EB26DD"/>
    <w:rsid w:val="00ED5D79"/>
    <w:rsid w:val="00EE63D1"/>
    <w:rsid w:val="00EE6575"/>
    <w:rsid w:val="00EF41B4"/>
    <w:rsid w:val="00EF5022"/>
    <w:rsid w:val="00F13523"/>
    <w:rsid w:val="00F301DE"/>
    <w:rsid w:val="00F35621"/>
    <w:rsid w:val="00F4055A"/>
    <w:rsid w:val="00F40DE5"/>
    <w:rsid w:val="00F52BAA"/>
    <w:rsid w:val="00F54DA3"/>
    <w:rsid w:val="00F615BB"/>
    <w:rsid w:val="00F63606"/>
    <w:rsid w:val="00F66A15"/>
    <w:rsid w:val="00F71518"/>
    <w:rsid w:val="00F72397"/>
    <w:rsid w:val="00F73697"/>
    <w:rsid w:val="00F80CBC"/>
    <w:rsid w:val="00F85036"/>
    <w:rsid w:val="00F90630"/>
    <w:rsid w:val="00F91BC9"/>
    <w:rsid w:val="00F92884"/>
    <w:rsid w:val="00F966D2"/>
    <w:rsid w:val="00FB30AF"/>
    <w:rsid w:val="00FB358F"/>
    <w:rsid w:val="00FC1551"/>
    <w:rsid w:val="00FC1926"/>
    <w:rsid w:val="00FC23F6"/>
    <w:rsid w:val="00FC2A65"/>
    <w:rsid w:val="00FC7FF2"/>
    <w:rsid w:val="00FE4F96"/>
    <w:rsid w:val="00FF16B8"/>
    <w:rsid w:val="00FF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Заголовок 1 Знак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Заголовок 2 Знак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uiPriority w:val="39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link w:val="afc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32453E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3245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f5">
    <w:name w:val="Table Grid"/>
    <w:basedOn w:val="a1"/>
    <w:uiPriority w:val="59"/>
    <w:rsid w:val="00FC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Placeholder Text"/>
    <w:basedOn w:val="a0"/>
    <w:uiPriority w:val="99"/>
    <w:semiHidden/>
    <w:rsid w:val="00FC2A65"/>
    <w:rPr>
      <w:color w:val="808080"/>
    </w:rPr>
  </w:style>
  <w:style w:type="paragraph" w:customStyle="1" w:styleId="42">
    <w:name w:val="Стиль4"/>
    <w:basedOn w:val="4"/>
    <w:link w:val="43"/>
    <w:autoRedefine/>
    <w:qFormat/>
    <w:rsid w:val="0032453E"/>
    <w:rPr>
      <w:color w:val="auto"/>
    </w:rPr>
  </w:style>
  <w:style w:type="character" w:customStyle="1" w:styleId="43">
    <w:name w:val="Стиль4 Знак"/>
    <w:basedOn w:val="40"/>
    <w:link w:val="42"/>
    <w:rsid w:val="000E0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f7">
    <w:name w:val="Revision"/>
    <w:hidden/>
    <w:uiPriority w:val="99"/>
    <w:semiHidden/>
    <w:rsid w:val="00513699"/>
    <w:pPr>
      <w:spacing w:after="0" w:line="240" w:lineRule="auto"/>
    </w:pPr>
  </w:style>
  <w:style w:type="character" w:styleId="aff8">
    <w:name w:val="line number"/>
    <w:basedOn w:val="a0"/>
    <w:uiPriority w:val="99"/>
    <w:semiHidden/>
    <w:unhideWhenUsed/>
    <w:rsid w:val="00377F8D"/>
  </w:style>
  <w:style w:type="paragraph" w:styleId="aff9">
    <w:name w:val="header"/>
    <w:basedOn w:val="a"/>
    <w:link w:val="affa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  <w:rsid w:val="00377F8D"/>
  </w:style>
  <w:style w:type="paragraph" w:styleId="affb">
    <w:name w:val="footer"/>
    <w:basedOn w:val="a"/>
    <w:link w:val="affc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c">
    <w:name w:val="Нижний колонтитул Знак"/>
    <w:basedOn w:val="a0"/>
    <w:link w:val="affb"/>
    <w:uiPriority w:val="99"/>
    <w:rsid w:val="00377F8D"/>
  </w:style>
  <w:style w:type="paragraph" w:customStyle="1" w:styleId="affd">
    <w:name w:val="Абзай основной"/>
    <w:basedOn w:val="a"/>
    <w:link w:val="affe"/>
    <w:qFormat/>
    <w:rsid w:val="005E2E2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character" w:customStyle="1" w:styleId="affe">
    <w:name w:val="Абзай основной Знак"/>
    <w:link w:val="affd"/>
    <w:rsid w:val="005E2E23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afff">
    <w:name w:val="Нормальный"/>
    <w:rsid w:val="005E2E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character" w:customStyle="1" w:styleId="afc">
    <w:name w:val="Без интервала Знак"/>
    <w:link w:val="afb"/>
    <w:uiPriority w:val="1"/>
    <w:rsid w:val="005E2E23"/>
  </w:style>
  <w:style w:type="paragraph" w:customStyle="1" w:styleId="afff0">
    <w:name w:val="Основной"/>
    <w:basedOn w:val="affd"/>
    <w:link w:val="afff1"/>
    <w:qFormat/>
    <w:rsid w:val="002459CA"/>
    <w:rPr>
      <w:rFonts w:asciiTheme="minorHAnsi" w:hAnsiTheme="minorHAnsi"/>
      <w:sz w:val="24"/>
    </w:rPr>
  </w:style>
  <w:style w:type="character" w:customStyle="1" w:styleId="afff1">
    <w:name w:val="Основной Знак"/>
    <w:basedOn w:val="affe"/>
    <w:link w:val="afff0"/>
    <w:rsid w:val="002459CA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2">
    <w:name w:val="Основной текст без красной"/>
    <w:basedOn w:val="a"/>
    <w:rsid w:val="008D5E8F"/>
    <w:pPr>
      <w:spacing w:before="6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3">
    <w:name w:val="Заголовок столбца таблицы"/>
    <w:rsid w:val="008D5E8F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Cs w:val="20"/>
      <w:lang w:val="ru-RU" w:eastAsia="ru-RU" w:bidi="ar-SA"/>
    </w:rPr>
  </w:style>
  <w:style w:type="paragraph" w:customStyle="1" w:styleId="Body">
    <w:name w:val="Body"/>
    <w:rsid w:val="00DA73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4"/>
      <w:szCs w:val="24"/>
      <w:bdr w:val="nil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Heading 1 Char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Heading 2 Char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Document Map Char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Balloon Text Char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Comment Text Char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Comment Subject Char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Heading 6 Char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Heading 7 Char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Heading 8 Char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Heading 9 Char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Heading 4 Char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Heading 5 Char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Title Char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Subtitle Char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Quote Char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Intense Quote Char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804546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8045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A6863-9CCB-4B65-BC74-42CEA25EBC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303FC5-0F59-4427-AF50-AE45424F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Uzorin</dc:creator>
  <cp:lastModifiedBy>LILBUS</cp:lastModifiedBy>
  <cp:revision>19</cp:revision>
  <cp:lastPrinted>2014-02-10T13:27:00Z</cp:lastPrinted>
  <dcterms:created xsi:type="dcterms:W3CDTF">2014-02-10T11:07:00Z</dcterms:created>
  <dcterms:modified xsi:type="dcterms:W3CDTF">2014-02-11T13:10:00Z</dcterms:modified>
</cp:coreProperties>
</file>